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3224" w14:textId="0CC2DF5F" w:rsidR="00BE4897" w:rsidRPr="009A4099" w:rsidRDefault="00BE4897" w:rsidP="00AA7A86">
      <w:pPr>
        <w:rPr>
          <w:rFonts w:ascii="Calibri" w:eastAsia="Times New Roman" w:hAnsi="Calibri" w:cs="Times New Roman"/>
          <w:color w:val="000000"/>
          <w:lang w:val="en-IN" w:eastAsia="en-IN"/>
        </w:rPr>
      </w:pPr>
      <w:r w:rsidRPr="00AA7A86">
        <w:rPr>
          <w:rStyle w:val="ibm-w3search-vcard-bio"/>
          <w:rFonts w:ascii="Times New Roman" w:hAnsi="Times New Roman" w:cs="Times New Roman"/>
          <w:sz w:val="28"/>
          <w:szCs w:val="28"/>
        </w:rPr>
        <w:t xml:space="preserve">Name:  </w:t>
      </w:r>
      <w:r w:rsidR="00CC3A4D">
        <w:rPr>
          <w:rStyle w:val="ibm-w3search-vcard-bio"/>
          <w:rFonts w:ascii="Times New Roman" w:hAnsi="Times New Roman" w:cs="Times New Roman"/>
          <w:sz w:val="28"/>
          <w:szCs w:val="28"/>
        </w:rPr>
        <w:t>Gajjala Brah</w:t>
      </w:r>
      <w:r w:rsidR="00E94821">
        <w:rPr>
          <w:rStyle w:val="ibm-w3search-vcard-bio"/>
          <w:rFonts w:ascii="Times New Roman" w:hAnsi="Times New Roman" w:cs="Times New Roman"/>
          <w:sz w:val="28"/>
          <w:szCs w:val="28"/>
        </w:rPr>
        <w:t>ma Reddy</w:t>
      </w:r>
      <w:r w:rsidR="004B2BBD">
        <w:rPr>
          <w:rStyle w:val="ibm-w3search-vcard-bio"/>
          <w:rFonts w:ascii="Times New Roman" w:hAnsi="Times New Roman" w:cs="Times New Roman"/>
          <w:sz w:val="28"/>
          <w:szCs w:val="28"/>
        </w:rPr>
        <w:tab/>
      </w:r>
      <w:r w:rsidR="004B2BBD">
        <w:rPr>
          <w:rStyle w:val="ibm-w3search-vcard-bio"/>
          <w:rFonts w:ascii="Times New Roman" w:hAnsi="Times New Roman" w:cs="Times New Roman"/>
          <w:sz w:val="28"/>
          <w:szCs w:val="28"/>
        </w:rPr>
        <w:tab/>
      </w:r>
      <w:r w:rsidR="004B2BBD">
        <w:rPr>
          <w:rStyle w:val="ibm-w3search-vcard-bio"/>
          <w:rFonts w:ascii="Times New Roman" w:hAnsi="Times New Roman" w:cs="Times New Roman"/>
          <w:sz w:val="28"/>
          <w:szCs w:val="28"/>
        </w:rPr>
        <w:tab/>
      </w:r>
      <w:r w:rsidR="004B2BBD">
        <w:rPr>
          <w:rStyle w:val="ibm-w3search-vcard-bio"/>
          <w:rFonts w:ascii="Times New Roman" w:hAnsi="Times New Roman" w:cs="Times New Roman"/>
          <w:sz w:val="28"/>
          <w:szCs w:val="28"/>
        </w:rPr>
        <w:tab/>
      </w:r>
      <w:r w:rsidR="004B2BBD">
        <w:rPr>
          <w:rStyle w:val="ibm-w3search-vcard-bio"/>
          <w:rFonts w:ascii="Times New Roman" w:hAnsi="Times New Roman" w:cs="Times New Roman"/>
          <w:sz w:val="28"/>
          <w:szCs w:val="28"/>
        </w:rPr>
        <w:tab/>
        <w:t xml:space="preserve">         </w:t>
      </w:r>
      <w:r w:rsidR="00AA7A86">
        <w:rPr>
          <w:rStyle w:val="ibm-w3search-vcard-bio"/>
          <w:rFonts w:ascii="Times New Roman" w:hAnsi="Times New Roman" w:cs="Times New Roman"/>
          <w:sz w:val="28"/>
          <w:szCs w:val="28"/>
        </w:rPr>
        <w:t>PhoneNo</w:t>
      </w:r>
      <w:r w:rsidR="00CC3A4D">
        <w:rPr>
          <w:rStyle w:val="ibm-w3search-vcard-bio"/>
          <w:rFonts w:ascii="Times New Roman" w:hAnsi="Times New Roman" w:cs="Times New Roman"/>
          <w:sz w:val="28"/>
          <w:szCs w:val="28"/>
        </w:rPr>
        <w:t>:9000686173</w:t>
      </w:r>
    </w:p>
    <w:p w14:paraId="1D5346C9" w14:textId="05C8B547" w:rsidR="00BE4897" w:rsidRDefault="00BE4897" w:rsidP="00AA7A86">
      <w:pPr>
        <w:tabs>
          <w:tab w:val="right" w:pos="9195"/>
        </w:tabs>
        <w:rPr>
          <w:rFonts w:ascii="Times New Roman" w:hAnsi="Times New Roman" w:cs="Times New Roman"/>
        </w:rPr>
      </w:pPr>
      <w:r w:rsidRPr="00AA7A86">
        <w:rPr>
          <w:rStyle w:val="ibm-w3search-vcard-bio"/>
          <w:rFonts w:ascii="Times New Roman" w:hAnsi="Times New Roman" w:cs="Times New Roman"/>
          <w:sz w:val="28"/>
          <w:szCs w:val="28"/>
        </w:rPr>
        <w:t>Email:</w:t>
      </w:r>
      <w:r w:rsidR="004C1D71">
        <w:rPr>
          <w:rStyle w:val="ibm-w3search-vcard-bio"/>
          <w:rFonts w:ascii="Times New Roman" w:hAnsi="Times New Roman" w:cs="Times New Roman"/>
          <w:sz w:val="28"/>
          <w:szCs w:val="28"/>
        </w:rPr>
        <w:t xml:space="preserve"> </w:t>
      </w:r>
      <w:r w:rsidR="00CC3A4D">
        <w:rPr>
          <w:rStyle w:val="ibm-w3search-vcard-bio"/>
          <w:rFonts w:ascii="Times New Roman" w:hAnsi="Times New Roman" w:cs="Times New Roman"/>
          <w:sz w:val="28"/>
          <w:szCs w:val="28"/>
        </w:rPr>
        <w:t>gajjalabrahmareddy16</w:t>
      </w:r>
      <w:r w:rsidR="004B2BBD">
        <w:rPr>
          <w:rStyle w:val="ibm-w3search-vcard-bio"/>
          <w:rFonts w:ascii="Times New Roman" w:hAnsi="Times New Roman" w:cs="Times New Roman"/>
          <w:sz w:val="28"/>
          <w:szCs w:val="28"/>
        </w:rPr>
        <w:t>@</w:t>
      </w:r>
      <w:r w:rsidR="009A4099">
        <w:rPr>
          <w:rStyle w:val="ibm-w3search-vcard-bio"/>
          <w:rFonts w:ascii="Times New Roman" w:hAnsi="Times New Roman" w:cs="Times New Roman"/>
          <w:sz w:val="28"/>
          <w:szCs w:val="28"/>
        </w:rPr>
        <w:t>gmail.com</w:t>
      </w:r>
      <w:r w:rsidR="00AA7A86">
        <w:rPr>
          <w:rFonts w:ascii="Times New Roman" w:hAnsi="Times New Roman" w:cs="Times New Roman"/>
        </w:rPr>
        <w:t xml:space="preserve">          </w:t>
      </w:r>
      <w:r w:rsidR="004C1D71">
        <w:rPr>
          <w:rFonts w:ascii="Times New Roman" w:hAnsi="Times New Roman" w:cs="Times New Roman"/>
        </w:rPr>
        <w:t xml:space="preserve">    </w:t>
      </w:r>
      <w:r w:rsidR="00AA7A86">
        <w:rPr>
          <w:rFonts w:ascii="Times New Roman" w:hAnsi="Times New Roman" w:cs="Times New Roman"/>
        </w:rPr>
        <w:t xml:space="preserve">                 </w:t>
      </w:r>
      <w:r w:rsidR="004B2BBD">
        <w:rPr>
          <w:rFonts w:ascii="Times New Roman" w:hAnsi="Times New Roman" w:cs="Times New Roman"/>
        </w:rPr>
        <w:t xml:space="preserve">  </w:t>
      </w:r>
      <w:r w:rsidR="00AA7A86">
        <w:rPr>
          <w:rFonts w:ascii="Times New Roman" w:hAnsi="Times New Roman" w:cs="Times New Roman"/>
        </w:rPr>
        <w:t xml:space="preserve"> </w:t>
      </w:r>
      <w:r w:rsidR="004B2BBD">
        <w:rPr>
          <w:rFonts w:ascii="Times New Roman" w:hAnsi="Times New Roman" w:cs="Times New Roman"/>
        </w:rPr>
        <w:t xml:space="preserve"> </w:t>
      </w:r>
      <w:proofErr w:type="gramStart"/>
      <w:r w:rsidR="00E94821">
        <w:rPr>
          <w:rFonts w:ascii="Times New Roman" w:hAnsi="Times New Roman" w:cs="Times New Roman"/>
        </w:rPr>
        <w:t xml:space="preserve">Cognos  </w:t>
      </w:r>
      <w:r w:rsidRPr="00AA7A86">
        <w:rPr>
          <w:rFonts w:ascii="Times New Roman" w:hAnsi="Times New Roman" w:cs="Times New Roman"/>
        </w:rPr>
        <w:t>BI</w:t>
      </w:r>
      <w:proofErr w:type="gramEnd"/>
      <w:r w:rsidR="00E94821">
        <w:rPr>
          <w:rFonts w:ascii="Times New Roman" w:hAnsi="Times New Roman" w:cs="Times New Roman"/>
        </w:rPr>
        <w:t xml:space="preserve"> </w:t>
      </w:r>
      <w:r w:rsidRPr="00AA7A86">
        <w:rPr>
          <w:rFonts w:ascii="Times New Roman" w:hAnsi="Times New Roman" w:cs="Times New Roman"/>
        </w:rPr>
        <w:t>Consultan</w:t>
      </w:r>
      <w:r w:rsidR="00E94821">
        <w:rPr>
          <w:rFonts w:ascii="Times New Roman" w:hAnsi="Times New Roman" w:cs="Times New Roman"/>
        </w:rPr>
        <w:t>t</w:t>
      </w:r>
    </w:p>
    <w:p w14:paraId="0C58553E" w14:textId="77777777" w:rsidR="004C1D71" w:rsidRPr="00AA7A86" w:rsidRDefault="004C1D71" w:rsidP="00AA7A86">
      <w:pPr>
        <w:tabs>
          <w:tab w:val="right" w:pos="9195"/>
        </w:tabs>
        <w:rPr>
          <w:rStyle w:val="ibm-w3search-vcard-bio"/>
          <w:rFonts w:ascii="Times New Roman" w:hAnsi="Times New Roman" w:cs="Times New Roman"/>
        </w:rPr>
      </w:pPr>
    </w:p>
    <w:p w14:paraId="596CF6A6" w14:textId="140C1F7B" w:rsidR="00933326" w:rsidRPr="00BE4897" w:rsidRDefault="000B5C1D" w:rsidP="000B5C1D">
      <w:pPr>
        <w:spacing w:line="259" w:lineRule="auto"/>
        <w:jc w:val="both"/>
        <w:rPr>
          <w:rFonts w:ascii="Calibri" w:hAnsi="Calibri" w:cs="Arial"/>
          <w:b/>
          <w:sz w:val="32"/>
          <w:szCs w:val="32"/>
          <w:u w:val="single"/>
        </w:rPr>
      </w:pPr>
      <w:r w:rsidRPr="00BE4897">
        <w:rPr>
          <w:rFonts w:ascii="Calibri" w:hAnsi="Calibri" w:cs="Arial"/>
          <w:b/>
          <w:sz w:val="32"/>
          <w:szCs w:val="32"/>
          <w:u w:val="single"/>
        </w:rPr>
        <w:t>Professional Summary</w:t>
      </w:r>
      <w:r w:rsidR="00BE4897">
        <w:rPr>
          <w:rFonts w:ascii="Calibri" w:hAnsi="Calibri" w:cs="Arial"/>
          <w:b/>
          <w:sz w:val="32"/>
          <w:szCs w:val="32"/>
          <w:u w:val="single"/>
        </w:rPr>
        <w:t>:</w:t>
      </w:r>
    </w:p>
    <w:p w14:paraId="443F2C39" w14:textId="77777777" w:rsidR="00432AE9" w:rsidRPr="000B5C1D" w:rsidRDefault="0092754B" w:rsidP="000B5C1D">
      <w:pPr>
        <w:pStyle w:val="ListParagraph"/>
        <w:widowControl w:val="0"/>
        <w:numPr>
          <w:ilvl w:val="0"/>
          <w:numId w:val="21"/>
        </w:numPr>
        <w:spacing w:line="360" w:lineRule="auto"/>
        <w:jc w:val="both"/>
        <w:rPr>
          <w:rFonts w:ascii="Times New Roman" w:hAnsi="Times New Roman" w:cs="Times New Roman"/>
        </w:rPr>
      </w:pPr>
      <w:r w:rsidRPr="007979A3">
        <w:rPr>
          <w:rFonts w:ascii="Times New Roman" w:hAnsi="Times New Roman" w:cs="Times New Roman"/>
        </w:rPr>
        <w:t>Having</w:t>
      </w:r>
      <w:r w:rsidR="00A267C6">
        <w:rPr>
          <w:rFonts w:ascii="Times New Roman" w:hAnsi="Times New Roman" w:cs="Times New Roman"/>
        </w:rPr>
        <w:t xml:space="preserve"> 4+</w:t>
      </w:r>
      <w:r w:rsidR="0057394F">
        <w:rPr>
          <w:rFonts w:ascii="Times New Roman" w:hAnsi="Times New Roman" w:cs="Times New Roman"/>
        </w:rPr>
        <w:t xml:space="preserve"> </w:t>
      </w:r>
      <w:r w:rsidR="00432AE9" w:rsidRPr="007979A3">
        <w:rPr>
          <w:rFonts w:ascii="Times New Roman" w:hAnsi="Times New Roman" w:cs="Times New Roman"/>
        </w:rPr>
        <w:t xml:space="preserve">years of experience in </w:t>
      </w:r>
      <w:r w:rsidR="00432AE9" w:rsidRPr="000B5C1D">
        <w:rPr>
          <w:rFonts w:ascii="Times New Roman" w:hAnsi="Times New Roman" w:cs="Times New Roman"/>
        </w:rPr>
        <w:t>Data warehousing</w:t>
      </w:r>
      <w:r w:rsidR="00432AE9" w:rsidRPr="007979A3">
        <w:rPr>
          <w:rFonts w:ascii="Times New Roman" w:hAnsi="Times New Roman" w:cs="Times New Roman"/>
        </w:rPr>
        <w:t xml:space="preserve"> &amp; </w:t>
      </w:r>
      <w:r w:rsidR="00432AE9" w:rsidRPr="000B5C1D">
        <w:rPr>
          <w:rFonts w:ascii="Times New Roman" w:hAnsi="Times New Roman" w:cs="Times New Roman"/>
        </w:rPr>
        <w:t>Business Intelligence Solutions</w:t>
      </w:r>
      <w:r w:rsidR="00432AE9" w:rsidRPr="007979A3">
        <w:rPr>
          <w:rFonts w:ascii="Times New Roman" w:hAnsi="Times New Roman" w:cs="Times New Roman"/>
        </w:rPr>
        <w:t xml:space="preserve"> using </w:t>
      </w:r>
      <w:r w:rsidR="00432AE9" w:rsidRPr="000B5C1D">
        <w:rPr>
          <w:rFonts w:ascii="Times New Roman" w:hAnsi="Times New Roman" w:cs="Times New Roman"/>
        </w:rPr>
        <w:t>10.2.2 BI Suit</w:t>
      </w:r>
      <w:r w:rsidR="00F15F93" w:rsidRPr="000B5C1D">
        <w:rPr>
          <w:rFonts w:ascii="Times New Roman" w:hAnsi="Times New Roman" w:cs="Times New Roman"/>
        </w:rPr>
        <w:t xml:space="preserve"> and Cognos 11 (Analytics).</w:t>
      </w:r>
    </w:p>
    <w:p w14:paraId="46907274" w14:textId="77777777" w:rsidR="004E273F" w:rsidRPr="007979A3" w:rsidRDefault="004E273F"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Interacting with Business Users and Analyst for clear understanding of requirements and to avoid gaps.</w:t>
      </w:r>
    </w:p>
    <w:p w14:paraId="2E83ADA0" w14:textId="77777777" w:rsidR="00E14429" w:rsidRPr="007979A3" w:rsidRDefault="00E14429"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Strong experience in Cognos Project</w:t>
      </w:r>
      <w:r w:rsidR="003F1D27" w:rsidRPr="007979A3">
        <w:rPr>
          <w:rFonts w:ascii="Times New Roman" w:hAnsi="Times New Roman" w:cs="Times New Roman"/>
        </w:rPr>
        <w:t xml:space="preserve"> and Reports</w:t>
      </w:r>
      <w:r w:rsidRPr="007979A3">
        <w:rPr>
          <w:rFonts w:ascii="Times New Roman" w:hAnsi="Times New Roman" w:cs="Times New Roman"/>
        </w:rPr>
        <w:t xml:space="preserve"> migration from Cognos 10.2.2 to C</w:t>
      </w:r>
      <w:r w:rsidR="003F1D27" w:rsidRPr="007979A3">
        <w:rPr>
          <w:rFonts w:ascii="Times New Roman" w:hAnsi="Times New Roman" w:cs="Times New Roman"/>
        </w:rPr>
        <w:t>A</w:t>
      </w:r>
      <w:r w:rsidRPr="007979A3">
        <w:rPr>
          <w:rFonts w:ascii="Times New Roman" w:hAnsi="Times New Roman" w:cs="Times New Roman"/>
        </w:rPr>
        <w:t xml:space="preserve"> 11.</w:t>
      </w:r>
    </w:p>
    <w:p w14:paraId="0CA892AB" w14:textId="77777777" w:rsidR="00E14429" w:rsidRPr="007979A3" w:rsidRDefault="00E14429"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Experience in Cognos Deployments from Cognos 10.2.2 to Cognos Analytics 11</w:t>
      </w:r>
    </w:p>
    <w:p w14:paraId="3A0F5ECC" w14:textId="77777777" w:rsidR="00F15F93" w:rsidRPr="007979A3" w:rsidRDefault="00F15F93"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Strong experience in creating Dashboard reports which help in keeping track of core operational process, Operational efficiency, Demand Management.</w:t>
      </w:r>
    </w:p>
    <w:p w14:paraId="7AB4862E" w14:textId="77777777" w:rsidR="00F15F93" w:rsidRPr="007979A3" w:rsidRDefault="00F15F93"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 xml:space="preserve">Strong experience in creating </w:t>
      </w:r>
      <w:r w:rsidRPr="000B5C1D">
        <w:rPr>
          <w:rFonts w:ascii="Times New Roman" w:hAnsi="Times New Roman" w:cs="Times New Roman"/>
        </w:rPr>
        <w:t>drill through, master detail, burst reports</w:t>
      </w:r>
      <w:r w:rsidRPr="007979A3">
        <w:rPr>
          <w:rFonts w:ascii="Times New Roman" w:hAnsi="Times New Roman" w:cs="Times New Roman"/>
        </w:rPr>
        <w:t xml:space="preserve"> and summary reports using Report Studio.</w:t>
      </w:r>
    </w:p>
    <w:p w14:paraId="7A8C9D40" w14:textId="77777777" w:rsidR="00F15F93" w:rsidRPr="007979A3" w:rsidRDefault="00F15F93" w:rsidP="000B5C1D">
      <w:pPr>
        <w:pStyle w:val="BodyText"/>
        <w:numPr>
          <w:ilvl w:val="0"/>
          <w:numId w:val="21"/>
        </w:numPr>
        <w:spacing w:after="0" w:line="360" w:lineRule="auto"/>
        <w:jc w:val="both"/>
        <w:rPr>
          <w:rFonts w:ascii="Times New Roman" w:hAnsi="Times New Roman" w:cs="Times New Roman"/>
          <w:b w:val="0"/>
          <w:i w:val="0"/>
          <w:sz w:val="22"/>
          <w:szCs w:val="22"/>
        </w:rPr>
      </w:pPr>
      <w:r w:rsidRPr="007979A3">
        <w:rPr>
          <w:rFonts w:ascii="Times New Roman" w:hAnsi="Times New Roman" w:cs="Times New Roman"/>
          <w:b w:val="0"/>
          <w:i w:val="0"/>
          <w:sz w:val="22"/>
          <w:szCs w:val="22"/>
        </w:rPr>
        <w:t>Strong experience on Scheduling in Cognos, user/role management and data source connection management.</w:t>
      </w:r>
    </w:p>
    <w:p w14:paraId="7F799AE7" w14:textId="77777777" w:rsidR="00B26462" w:rsidRPr="007979A3" w:rsidRDefault="00B26462" w:rsidP="000B5C1D">
      <w:pPr>
        <w:pStyle w:val="BodyText"/>
        <w:numPr>
          <w:ilvl w:val="0"/>
          <w:numId w:val="21"/>
        </w:numPr>
        <w:spacing w:after="0" w:line="360" w:lineRule="auto"/>
        <w:jc w:val="both"/>
        <w:rPr>
          <w:rFonts w:ascii="Times New Roman" w:hAnsi="Times New Roman" w:cs="Times New Roman"/>
          <w:b w:val="0"/>
          <w:i w:val="0"/>
          <w:sz w:val="22"/>
          <w:szCs w:val="22"/>
        </w:rPr>
      </w:pPr>
      <w:r w:rsidRPr="007979A3">
        <w:rPr>
          <w:rFonts w:ascii="Times New Roman" w:hAnsi="Times New Roman" w:cs="Times New Roman"/>
          <w:b w:val="0"/>
          <w:i w:val="0"/>
          <w:sz w:val="22"/>
          <w:szCs w:val="22"/>
        </w:rPr>
        <w:t>Strong experience on Creating Prompt lookup’s in the prompt page</w:t>
      </w:r>
    </w:p>
    <w:p w14:paraId="77389D74" w14:textId="77777777" w:rsidR="00B26462" w:rsidRPr="007979A3" w:rsidRDefault="00B26462"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Strong Knowledge on Dimensional model in Cognos 10.2.2 Framework manager.</w:t>
      </w:r>
    </w:p>
    <w:p w14:paraId="51FD6FFD" w14:textId="77777777" w:rsidR="00B26462" w:rsidRPr="007979A3" w:rsidRDefault="00B26462" w:rsidP="000B5C1D">
      <w:pPr>
        <w:pStyle w:val="ListParagraph"/>
        <w:widowControl w:val="0"/>
        <w:numPr>
          <w:ilvl w:val="0"/>
          <w:numId w:val="21"/>
        </w:numPr>
        <w:spacing w:line="360" w:lineRule="auto"/>
        <w:jc w:val="both"/>
        <w:rPr>
          <w:rFonts w:ascii="Times New Roman" w:hAnsi="Times New Roman" w:cs="Times New Roman"/>
        </w:rPr>
      </w:pPr>
      <w:r w:rsidRPr="007979A3">
        <w:rPr>
          <w:rFonts w:ascii="Times New Roman" w:hAnsi="Times New Roman" w:cs="Times New Roman"/>
        </w:rPr>
        <w:t>Strong experience on database related concepts like SQL.</w:t>
      </w:r>
    </w:p>
    <w:p w14:paraId="02BE18B4" w14:textId="77777777" w:rsidR="00B26462" w:rsidRPr="007979A3" w:rsidRDefault="00B26462"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Having good experience in understanding the Business applications, understanding the requirement and Business data flow with good client exposure.</w:t>
      </w:r>
    </w:p>
    <w:p w14:paraId="51C6520F" w14:textId="77777777" w:rsidR="00B26462" w:rsidRPr="007979A3" w:rsidRDefault="00B26462"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Expertise in installing &amp; configure different versions of COGNOS 10.2.2 BI suite on Windows 2000/XP</w:t>
      </w:r>
    </w:p>
    <w:p w14:paraId="4046EAC9" w14:textId="77777777" w:rsidR="00F15F93" w:rsidRPr="007979A3" w:rsidRDefault="00F15F93" w:rsidP="000B5C1D">
      <w:pPr>
        <w:pStyle w:val="BodyText"/>
        <w:numPr>
          <w:ilvl w:val="0"/>
          <w:numId w:val="21"/>
        </w:numPr>
        <w:spacing w:after="0" w:line="360" w:lineRule="auto"/>
        <w:jc w:val="both"/>
        <w:rPr>
          <w:rFonts w:ascii="Times New Roman" w:hAnsi="Times New Roman" w:cs="Times New Roman"/>
          <w:b w:val="0"/>
          <w:i w:val="0"/>
          <w:sz w:val="22"/>
          <w:szCs w:val="22"/>
        </w:rPr>
      </w:pPr>
      <w:r w:rsidRPr="007979A3">
        <w:rPr>
          <w:rFonts w:ascii="Times New Roman" w:hAnsi="Times New Roman" w:cs="Times New Roman"/>
          <w:b w:val="0"/>
          <w:i w:val="0"/>
          <w:sz w:val="22"/>
          <w:szCs w:val="22"/>
        </w:rPr>
        <w:t xml:space="preserve">Created the </w:t>
      </w:r>
      <w:r w:rsidRPr="000B5C1D">
        <w:rPr>
          <w:rFonts w:ascii="Times New Roman" w:hAnsi="Times New Roman" w:cs="Times New Roman"/>
          <w:b w:val="0"/>
          <w:i w:val="0"/>
          <w:sz w:val="22"/>
          <w:szCs w:val="22"/>
        </w:rPr>
        <w:t xml:space="preserve">Complex Reports by using Conditional blocks and variables </w:t>
      </w:r>
      <w:r w:rsidRPr="007979A3">
        <w:rPr>
          <w:rFonts w:ascii="Times New Roman" w:hAnsi="Times New Roman" w:cs="Times New Roman"/>
          <w:b w:val="0"/>
          <w:i w:val="0"/>
          <w:sz w:val="22"/>
          <w:szCs w:val="22"/>
        </w:rPr>
        <w:t>in Report Studio.</w:t>
      </w:r>
    </w:p>
    <w:p w14:paraId="7BA9E99F" w14:textId="77777777" w:rsidR="00F15F93" w:rsidRPr="007979A3" w:rsidRDefault="00F15F93"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Extensive Knowledge on Data Warehousing Concepts and Database concepts.</w:t>
      </w:r>
    </w:p>
    <w:p w14:paraId="40747957" w14:textId="77777777" w:rsidR="00F15F93" w:rsidRPr="007979A3" w:rsidRDefault="00F15F93"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 xml:space="preserve">Good understanding of </w:t>
      </w:r>
      <w:r w:rsidRPr="000B5C1D">
        <w:rPr>
          <w:rFonts w:ascii="Times New Roman" w:hAnsi="Times New Roman" w:cs="Times New Roman"/>
        </w:rPr>
        <w:t xml:space="preserve">Data Mart Architecture, data </w:t>
      </w:r>
      <w:r w:rsidR="00D33F4C" w:rsidRPr="000B5C1D">
        <w:rPr>
          <w:rFonts w:ascii="Times New Roman" w:hAnsi="Times New Roman" w:cs="Times New Roman"/>
        </w:rPr>
        <w:t>modeling</w:t>
      </w:r>
      <w:r w:rsidRPr="000B5C1D">
        <w:rPr>
          <w:rFonts w:ascii="Times New Roman" w:hAnsi="Times New Roman" w:cs="Times New Roman"/>
        </w:rPr>
        <w:t xml:space="preserve"> and dimension </w:t>
      </w:r>
      <w:r w:rsidR="00D33F4C" w:rsidRPr="000B5C1D">
        <w:rPr>
          <w:rFonts w:ascii="Times New Roman" w:hAnsi="Times New Roman" w:cs="Times New Roman"/>
        </w:rPr>
        <w:t>modeling</w:t>
      </w:r>
      <w:r w:rsidRPr="007979A3">
        <w:rPr>
          <w:rFonts w:ascii="Times New Roman" w:hAnsi="Times New Roman" w:cs="Times New Roman"/>
        </w:rPr>
        <w:t xml:space="preserve"> using Star Schema and Snow-Flake Schema</w:t>
      </w:r>
    </w:p>
    <w:p w14:paraId="4F5FCCC1" w14:textId="77777777" w:rsidR="00F15F93" w:rsidRPr="007979A3" w:rsidRDefault="00F15F93"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 xml:space="preserve">Hands on experience in migrating the </w:t>
      </w:r>
      <w:r w:rsidR="003F1D27" w:rsidRPr="007979A3">
        <w:rPr>
          <w:rFonts w:ascii="Times New Roman" w:hAnsi="Times New Roman" w:cs="Times New Roman"/>
        </w:rPr>
        <w:t>Cognos</w:t>
      </w:r>
      <w:r w:rsidRPr="007979A3">
        <w:rPr>
          <w:rFonts w:ascii="Times New Roman" w:hAnsi="Times New Roman" w:cs="Times New Roman"/>
        </w:rPr>
        <w:t xml:space="preserve"> application from development to UAT and production servers</w:t>
      </w:r>
    </w:p>
    <w:p w14:paraId="293EF343" w14:textId="77777777" w:rsidR="00F15F93" w:rsidRDefault="00F15F93" w:rsidP="000B5C1D">
      <w:pPr>
        <w:pStyle w:val="ListParagraph"/>
        <w:widowControl w:val="0"/>
        <w:numPr>
          <w:ilvl w:val="0"/>
          <w:numId w:val="21"/>
        </w:numPr>
        <w:spacing w:line="360" w:lineRule="auto"/>
        <w:jc w:val="both"/>
        <w:rPr>
          <w:rFonts w:ascii="Times New Roman" w:hAnsi="Times New Roman" w:cs="Times New Roman"/>
        </w:rPr>
      </w:pPr>
      <w:r w:rsidRPr="007979A3">
        <w:rPr>
          <w:rFonts w:ascii="Times New Roman" w:hAnsi="Times New Roman" w:cs="Times New Roman"/>
        </w:rPr>
        <w:t>Ability to work independently or as a team member</w:t>
      </w:r>
      <w:r w:rsidR="00BD3C7A" w:rsidRPr="007979A3">
        <w:rPr>
          <w:rFonts w:ascii="Times New Roman" w:hAnsi="Times New Roman" w:cs="Times New Roman"/>
        </w:rPr>
        <w:t>.</w:t>
      </w:r>
    </w:p>
    <w:p w14:paraId="6F072170" w14:textId="77777777" w:rsidR="005C20F8" w:rsidRPr="007979A3" w:rsidRDefault="005C20F8"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Good experience in Service Now tool.</w:t>
      </w:r>
    </w:p>
    <w:p w14:paraId="7F9AA631" w14:textId="77777777" w:rsidR="005C20F8" w:rsidRPr="007979A3" w:rsidRDefault="005C20F8" w:rsidP="000B5C1D">
      <w:pPr>
        <w:pStyle w:val="ListParagraph"/>
        <w:widowControl w:val="0"/>
        <w:numPr>
          <w:ilvl w:val="0"/>
          <w:numId w:val="21"/>
        </w:numPr>
        <w:spacing w:line="360" w:lineRule="auto"/>
        <w:jc w:val="both"/>
        <w:rPr>
          <w:rFonts w:ascii="Times New Roman" w:hAnsi="Times New Roman" w:cs="Times New Roman"/>
        </w:rPr>
      </w:pPr>
      <w:r w:rsidRPr="007979A3">
        <w:rPr>
          <w:rFonts w:ascii="Times New Roman" w:hAnsi="Times New Roman" w:cs="Times New Roman"/>
        </w:rPr>
        <w:t>Good experience on Cognos 10.2.2 Suite.</w:t>
      </w:r>
    </w:p>
    <w:p w14:paraId="6AE6A434" w14:textId="77777777" w:rsidR="005C20F8" w:rsidRPr="007979A3" w:rsidRDefault="005C20F8"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Strong experience in Cognos Analytics 11</w:t>
      </w:r>
    </w:p>
    <w:p w14:paraId="16A3933B" w14:textId="59957A71" w:rsidR="00933326" w:rsidRPr="007D3BF4" w:rsidRDefault="00933326" w:rsidP="007D3BF4">
      <w:pPr>
        <w:autoSpaceDE w:val="0"/>
        <w:autoSpaceDN w:val="0"/>
        <w:adjustRightInd w:val="0"/>
        <w:spacing w:line="276" w:lineRule="auto"/>
        <w:jc w:val="both"/>
        <w:rPr>
          <w:rFonts w:ascii="Times New Roman" w:hAnsi="Times New Roman" w:cs="Times New Roman"/>
          <w:b/>
        </w:rPr>
      </w:pPr>
    </w:p>
    <w:p w14:paraId="4778591D" w14:textId="3DFF23F3" w:rsidR="004C1D71" w:rsidRDefault="004C1D71" w:rsidP="000B5C1D">
      <w:pPr>
        <w:tabs>
          <w:tab w:val="left" w:pos="1080"/>
        </w:tabs>
        <w:jc w:val="both"/>
        <w:rPr>
          <w:rFonts w:ascii="Cambria" w:hAnsi="Cambria"/>
          <w:b/>
          <w:sz w:val="24"/>
          <w:szCs w:val="28"/>
          <w:u w:val="single"/>
        </w:rPr>
      </w:pPr>
      <w:r w:rsidRPr="004C1D71">
        <w:rPr>
          <w:rFonts w:ascii="Cambria" w:hAnsi="Cambria"/>
          <w:b/>
          <w:sz w:val="24"/>
          <w:szCs w:val="28"/>
          <w:u w:val="single"/>
        </w:rPr>
        <w:t>Professional Experience</w:t>
      </w:r>
      <w:r>
        <w:rPr>
          <w:rFonts w:ascii="Cambria" w:hAnsi="Cambria"/>
          <w:b/>
          <w:sz w:val="24"/>
          <w:szCs w:val="28"/>
          <w:u w:val="single"/>
        </w:rPr>
        <w:t>:</w:t>
      </w:r>
    </w:p>
    <w:p w14:paraId="4411F51A" w14:textId="7EA62BB7" w:rsidR="004C1D71" w:rsidRPr="00AD6A91" w:rsidRDefault="004C1D71" w:rsidP="004C1D71">
      <w:pPr>
        <w:widowControl w:val="0"/>
        <w:tabs>
          <w:tab w:val="left" w:pos="900"/>
        </w:tabs>
        <w:overflowPunct w:val="0"/>
        <w:autoSpaceDE w:val="0"/>
        <w:spacing w:after="0"/>
        <w:jc w:val="both"/>
        <w:rPr>
          <w:sz w:val="24"/>
          <w:szCs w:val="24"/>
        </w:rPr>
      </w:pPr>
      <w:r w:rsidRPr="00AD6A91">
        <w:rPr>
          <w:rFonts w:ascii="Arial" w:hAnsi="Arial"/>
          <w:sz w:val="23"/>
          <w:szCs w:val="23"/>
        </w:rPr>
        <w:t xml:space="preserve">Working as Software engineer in </w:t>
      </w:r>
      <w:r w:rsidR="004B5771">
        <w:rPr>
          <w:rFonts w:ascii="Arial" w:hAnsi="Arial" w:cs="Arial"/>
          <w:b/>
          <w:bCs/>
          <w:sz w:val="23"/>
          <w:szCs w:val="23"/>
        </w:rPr>
        <w:t>Hexaware</w:t>
      </w:r>
      <w:r w:rsidR="00C53865">
        <w:rPr>
          <w:rFonts w:ascii="Arial" w:hAnsi="Arial" w:cs="Arial"/>
          <w:b/>
          <w:bCs/>
          <w:sz w:val="23"/>
          <w:szCs w:val="23"/>
        </w:rPr>
        <w:t xml:space="preserve"> </w:t>
      </w:r>
      <w:r w:rsidRPr="00AD6A91">
        <w:rPr>
          <w:rFonts w:ascii="Arial" w:hAnsi="Arial" w:cs="Arial"/>
          <w:b/>
          <w:bCs/>
          <w:sz w:val="23"/>
          <w:szCs w:val="23"/>
        </w:rPr>
        <w:t>Technologies</w:t>
      </w:r>
      <w:r w:rsidRPr="00AD6A91">
        <w:rPr>
          <w:rFonts w:ascii="Arial" w:hAnsi="Arial"/>
          <w:sz w:val="23"/>
          <w:szCs w:val="23"/>
        </w:rPr>
        <w:t xml:space="preserve">, </w:t>
      </w:r>
      <w:r w:rsidR="004B5771">
        <w:rPr>
          <w:rFonts w:ascii="Arial" w:hAnsi="Arial"/>
          <w:sz w:val="23"/>
          <w:szCs w:val="23"/>
        </w:rPr>
        <w:t>Chennai</w:t>
      </w:r>
      <w:r w:rsidRPr="00AD6A91">
        <w:rPr>
          <w:rFonts w:ascii="Arial" w:hAnsi="Arial"/>
          <w:sz w:val="23"/>
          <w:szCs w:val="23"/>
        </w:rPr>
        <w:t xml:space="preserve"> from </w:t>
      </w:r>
      <w:r>
        <w:rPr>
          <w:rFonts w:ascii="Arial" w:hAnsi="Arial"/>
          <w:sz w:val="23"/>
          <w:szCs w:val="23"/>
        </w:rPr>
        <w:t xml:space="preserve">March </w:t>
      </w:r>
      <w:r w:rsidRPr="00AD6A91">
        <w:rPr>
          <w:rFonts w:ascii="Arial" w:hAnsi="Arial"/>
          <w:sz w:val="23"/>
          <w:szCs w:val="23"/>
        </w:rPr>
        <w:t>2018 to till date.</w:t>
      </w:r>
    </w:p>
    <w:p w14:paraId="0012EAF0" w14:textId="77777777" w:rsidR="004C1D71" w:rsidRDefault="004C1D71" w:rsidP="000B5C1D">
      <w:pPr>
        <w:tabs>
          <w:tab w:val="left" w:pos="1080"/>
        </w:tabs>
        <w:jc w:val="both"/>
        <w:rPr>
          <w:rFonts w:ascii="Cambria" w:hAnsi="Cambria"/>
          <w:b/>
          <w:sz w:val="24"/>
          <w:szCs w:val="28"/>
          <w:u w:val="single"/>
        </w:rPr>
      </w:pPr>
    </w:p>
    <w:p w14:paraId="01FACDBA" w14:textId="3ABEDEDB" w:rsidR="000B5C1D" w:rsidRDefault="000B5C1D" w:rsidP="000B5C1D">
      <w:pPr>
        <w:tabs>
          <w:tab w:val="left" w:pos="1080"/>
        </w:tabs>
        <w:jc w:val="both"/>
        <w:rPr>
          <w:rFonts w:ascii="Cambria" w:hAnsi="Cambria"/>
          <w:b/>
          <w:sz w:val="24"/>
          <w:szCs w:val="28"/>
          <w:u w:val="single"/>
        </w:rPr>
      </w:pPr>
      <w:r w:rsidRPr="00E03311">
        <w:rPr>
          <w:rFonts w:ascii="Cambria" w:hAnsi="Cambria"/>
          <w:b/>
          <w:sz w:val="24"/>
          <w:szCs w:val="28"/>
          <w:u w:val="single"/>
        </w:rPr>
        <w:t>EDUCATION QUALIFICATION:</w:t>
      </w:r>
    </w:p>
    <w:p w14:paraId="0DB305AE" w14:textId="4734E61E" w:rsidR="000B5C1D" w:rsidRDefault="00CC3A4D" w:rsidP="000B5C1D">
      <w:pPr>
        <w:pStyle w:val="NoSpacing"/>
        <w:spacing w:line="276" w:lineRule="auto"/>
        <w:jc w:val="both"/>
        <w:rPr>
          <w:rFonts w:cs="Times New Roman"/>
          <w:lang w:bidi="he-IL"/>
        </w:rPr>
      </w:pPr>
      <w:proofErr w:type="gramStart"/>
      <w:r>
        <w:rPr>
          <w:rFonts w:cs="Times New Roman"/>
          <w:lang w:bidi="he-IL"/>
        </w:rPr>
        <w:t>B.TECH</w:t>
      </w:r>
      <w:proofErr w:type="gramEnd"/>
      <w:r>
        <w:rPr>
          <w:rFonts w:cs="Times New Roman"/>
          <w:lang w:bidi="he-IL"/>
        </w:rPr>
        <w:t xml:space="preserve"> (Civil Engineering) </w:t>
      </w:r>
      <w:r w:rsidR="00C53865" w:rsidRPr="00C53865">
        <w:rPr>
          <w:rFonts w:cs="Times New Roman"/>
          <w:lang w:bidi="he-IL"/>
        </w:rPr>
        <w:t>Completed</w:t>
      </w:r>
      <w:r w:rsidR="00C53865">
        <w:rPr>
          <w:rFonts w:cs="Times New Roman"/>
          <w:lang w:bidi="he-IL"/>
        </w:rPr>
        <w:t xml:space="preserve"> at </w:t>
      </w:r>
      <w:r>
        <w:t>Vinayaka Missions University</w:t>
      </w:r>
      <w:r w:rsidR="00C53865">
        <w:t xml:space="preserve">, </w:t>
      </w:r>
      <w:r>
        <w:t>Salem</w:t>
      </w:r>
      <w:r w:rsidR="00C53865">
        <w:t xml:space="preserve"> 201</w:t>
      </w:r>
      <w:r>
        <w:t>5</w:t>
      </w:r>
      <w:r w:rsidR="000B5C1D">
        <w:rPr>
          <w:rFonts w:cs="Times New Roman"/>
          <w:lang w:bidi="he-IL"/>
        </w:rPr>
        <w:t>.</w:t>
      </w:r>
    </w:p>
    <w:p w14:paraId="6515AEE5" w14:textId="77777777" w:rsidR="000B5C1D" w:rsidRPr="00F722D6" w:rsidRDefault="000B5C1D" w:rsidP="000B5C1D">
      <w:pPr>
        <w:pStyle w:val="NoSpacing"/>
        <w:spacing w:line="276" w:lineRule="auto"/>
        <w:jc w:val="both"/>
        <w:rPr>
          <w:rFonts w:cs="Times New Roman"/>
          <w:b/>
          <w:u w:val="single"/>
          <w:lang w:bidi="he-IL"/>
        </w:rPr>
      </w:pPr>
    </w:p>
    <w:p w14:paraId="1B8C5C04" w14:textId="77777777" w:rsidR="00876047" w:rsidRDefault="00BE4897" w:rsidP="00BE4897">
      <w:pPr>
        <w:spacing w:after="0"/>
        <w:rPr>
          <w:rFonts w:ascii="Cambria" w:eastAsia="MS Gothic" w:hAnsi="Cambria" w:cs="Arial Unicode MS"/>
          <w:b/>
          <w:u w:val="single"/>
        </w:rPr>
      </w:pPr>
      <w:r w:rsidRPr="008C4752">
        <w:rPr>
          <w:rFonts w:ascii="Cambria" w:eastAsia="MS Gothic" w:hAnsi="Cambria" w:cs="Arial Unicode MS"/>
          <w:b/>
          <w:u w:val="single"/>
        </w:rPr>
        <w:t>PROJECT #1 </w:t>
      </w:r>
    </w:p>
    <w:p w14:paraId="7A02800C" w14:textId="4D22977F" w:rsidR="00BE4897" w:rsidRPr="00A03214" w:rsidRDefault="00BE4897" w:rsidP="00BE4897">
      <w:pPr>
        <w:spacing w:after="0"/>
        <w:rPr>
          <w:rFonts w:ascii="Cambria" w:eastAsia="MS Gothic" w:hAnsi="Cambria" w:cs="Arial Unicode MS"/>
          <w:b/>
          <w:u w:val="single"/>
        </w:rPr>
      </w:pPr>
      <w:r w:rsidRPr="00A03214">
        <w:rPr>
          <w:rFonts w:ascii="Cambria" w:eastAsia="MS Gothic" w:hAnsi="Cambria" w:cs="Arial Unicode MS"/>
          <w:b/>
        </w:rPr>
        <w:t xml:space="preserve">Title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proofErr w:type="gramEnd"/>
      <w:r w:rsidRPr="00A03214">
        <w:rPr>
          <w:rFonts w:ascii="Cambria" w:eastAsia="MS Gothic" w:hAnsi="Cambria" w:cs="Arial Unicode MS"/>
          <w:b/>
        </w:rPr>
        <w:t xml:space="preserve"> </w:t>
      </w:r>
      <w:r w:rsidRPr="00A03214">
        <w:rPr>
          <w:rFonts w:ascii="Cambria" w:hAnsi="Cambria"/>
          <w:snapToGrid w:val="0"/>
        </w:rPr>
        <w:t>Wilko Retail</w:t>
      </w:r>
      <w:r w:rsidRPr="00A03214">
        <w:rPr>
          <w:rFonts w:ascii="Cambria" w:eastAsia="MS Gothic" w:hAnsi="Cambria" w:cs="Arial Unicode MS"/>
          <w:b/>
        </w:rPr>
        <w:t xml:space="preserve"> </w:t>
      </w:r>
    </w:p>
    <w:p w14:paraId="4CF74166" w14:textId="77777777" w:rsidR="00BE4897" w:rsidRPr="00A03214" w:rsidRDefault="00BE4897" w:rsidP="00BE4897">
      <w:pPr>
        <w:autoSpaceDE w:val="0"/>
        <w:autoSpaceDN w:val="0"/>
        <w:adjustRightInd w:val="0"/>
        <w:contextualSpacing/>
        <w:jc w:val="both"/>
        <w:rPr>
          <w:rFonts w:ascii="Cambria" w:eastAsia="MS Gothic" w:hAnsi="Cambria" w:cs="Arial Unicode MS"/>
          <w:b/>
        </w:rPr>
      </w:pPr>
      <w:r w:rsidRPr="00A03214">
        <w:rPr>
          <w:rFonts w:ascii="Cambria" w:eastAsia="MS Gothic" w:hAnsi="Cambria" w:cs="Arial Unicode MS"/>
          <w:b/>
        </w:rPr>
        <w:t xml:space="preserve">Position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proofErr w:type="gramEnd"/>
      <w:r w:rsidRPr="00A03214">
        <w:rPr>
          <w:rFonts w:ascii="Cambria" w:eastAsia="MS Gothic" w:hAnsi="Cambria" w:cs="Arial Unicode MS"/>
          <w:b/>
        </w:rPr>
        <w:t xml:space="preserve"> </w:t>
      </w:r>
      <w:r w:rsidRPr="00A03214">
        <w:rPr>
          <w:rFonts w:ascii="Cambria" w:hAnsi="Cambria"/>
          <w:snapToGrid w:val="0"/>
        </w:rPr>
        <w:t>Cognos Developer &amp; Support Analyst.</w:t>
      </w:r>
    </w:p>
    <w:p w14:paraId="4494B567" w14:textId="77777777" w:rsidR="00BE4897" w:rsidRPr="00A03214" w:rsidRDefault="00BE4897" w:rsidP="00BE4897">
      <w:pPr>
        <w:autoSpaceDE w:val="0"/>
        <w:autoSpaceDN w:val="0"/>
        <w:adjustRightInd w:val="0"/>
        <w:contextualSpacing/>
        <w:jc w:val="both"/>
        <w:rPr>
          <w:rFonts w:ascii="Cambria" w:eastAsia="MS Gothic" w:hAnsi="Cambria" w:cs="Arial Unicode MS"/>
          <w:b/>
        </w:rPr>
      </w:pPr>
      <w:r w:rsidRPr="00A03214">
        <w:rPr>
          <w:rFonts w:ascii="Cambria" w:eastAsia="MS Gothic" w:hAnsi="Cambria" w:cs="Arial Unicode MS"/>
          <w:b/>
        </w:rPr>
        <w:t xml:space="preserve">Period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r w:rsidRPr="00A03214">
        <w:rPr>
          <w:rFonts w:ascii="Cambria" w:hAnsi="Cambria"/>
          <w:snapToGrid w:val="0"/>
        </w:rPr>
        <w:t>:</w:t>
      </w:r>
      <w:proofErr w:type="gramEnd"/>
      <w:r w:rsidRPr="00A03214">
        <w:rPr>
          <w:rFonts w:ascii="Cambria" w:hAnsi="Cambria"/>
          <w:snapToGrid w:val="0"/>
        </w:rPr>
        <w:t xml:space="preserve"> Jan 2021 to Till Date.</w:t>
      </w:r>
    </w:p>
    <w:p w14:paraId="180017F9" w14:textId="77777777" w:rsidR="00BE4897" w:rsidRPr="0001430C" w:rsidRDefault="00BE4897" w:rsidP="00BE4897">
      <w:pPr>
        <w:autoSpaceDE w:val="0"/>
        <w:autoSpaceDN w:val="0"/>
        <w:adjustRightInd w:val="0"/>
        <w:contextualSpacing/>
        <w:jc w:val="both"/>
        <w:rPr>
          <w:rFonts w:ascii="Cambria" w:hAnsi="Cambria"/>
          <w:snapToGrid w:val="0"/>
        </w:rPr>
      </w:pPr>
      <w:r w:rsidRPr="00A03214">
        <w:rPr>
          <w:rFonts w:ascii="Cambria" w:eastAsia="MS Gothic" w:hAnsi="Cambria" w:cs="Arial Unicode MS"/>
          <w:b/>
        </w:rPr>
        <w:t>Technologies</w:t>
      </w:r>
      <w:r>
        <w:rPr>
          <w:rFonts w:ascii="Verdana" w:eastAsia="SimSun" w:hAnsi="Verdana" w:cs="SimSun"/>
          <w:b/>
          <w:color w:val="323436"/>
        </w:rPr>
        <w:t xml:space="preserve">   </w:t>
      </w:r>
      <w:proofErr w:type="gramStart"/>
      <w:r>
        <w:rPr>
          <w:rFonts w:ascii="Verdana" w:eastAsia="SimSun" w:hAnsi="Verdana" w:cs="SimSun"/>
          <w:b/>
          <w:color w:val="323436"/>
        </w:rPr>
        <w:t xml:space="preserve">  :</w:t>
      </w:r>
      <w:proofErr w:type="gramEnd"/>
      <w:r>
        <w:rPr>
          <w:rFonts w:ascii="Verdana" w:eastAsia="SimSun" w:hAnsi="Verdana" w:cs="SimSun"/>
          <w:color w:val="323436"/>
        </w:rPr>
        <w:t xml:space="preserve"> </w:t>
      </w:r>
      <w:r w:rsidRPr="0001430C">
        <w:rPr>
          <w:rFonts w:ascii="Cambria" w:hAnsi="Cambria"/>
          <w:snapToGrid w:val="0"/>
        </w:rPr>
        <w:t>Cognos Analytics11.1.7 IBM DB2, Oracle 12C and Windows server 2012</w:t>
      </w:r>
    </w:p>
    <w:p w14:paraId="56A45FFB" w14:textId="77777777" w:rsidR="00BE4897" w:rsidRPr="00F430F2" w:rsidRDefault="00BE4897" w:rsidP="00BE4897">
      <w:pPr>
        <w:pStyle w:val="NormalWeb"/>
        <w:shd w:val="clear" w:color="auto" w:fill="FFFFFF"/>
        <w:spacing w:before="90" w:after="90" w:line="276" w:lineRule="auto"/>
        <w:rPr>
          <w:rFonts w:ascii="Bell MT" w:hAnsi="Bell MT" w:cs="Arial"/>
          <w:b/>
          <w:color w:val="000000" w:themeColor="text1"/>
          <w:sz w:val="28"/>
          <w:szCs w:val="28"/>
          <w:u w:val="single"/>
        </w:rPr>
      </w:pPr>
      <w:r w:rsidRPr="00F430F2">
        <w:rPr>
          <w:rFonts w:ascii="Bell MT" w:hAnsi="Bell MT" w:cs="Arial"/>
          <w:b/>
          <w:color w:val="000000" w:themeColor="text1"/>
          <w:sz w:val="28"/>
          <w:szCs w:val="28"/>
          <w:u w:val="single"/>
        </w:rPr>
        <w:t>Project Description:</w:t>
      </w:r>
    </w:p>
    <w:p w14:paraId="7B0306AF" w14:textId="77777777" w:rsidR="00BE4897" w:rsidRPr="00F430F2" w:rsidRDefault="00BE4897" w:rsidP="00BE4897">
      <w:pPr>
        <w:spacing w:after="0"/>
        <w:ind w:left="540"/>
        <w:jc w:val="both"/>
        <w:rPr>
          <w:rFonts w:ascii="Cambria" w:hAnsi="Cambria"/>
          <w:snapToGrid w:val="0"/>
        </w:rPr>
      </w:pPr>
      <w:r>
        <w:rPr>
          <w:rFonts w:ascii="Cambria" w:hAnsi="Cambria"/>
          <w:snapToGrid w:val="0"/>
        </w:rPr>
        <w:t xml:space="preserve">           </w:t>
      </w:r>
      <w:r w:rsidRPr="00F430F2">
        <w:rPr>
          <w:rFonts w:ascii="Cambria" w:hAnsi="Cambria"/>
          <w:snapToGrid w:val="0"/>
        </w:rPr>
        <w:t>Wilko Retail is a British high-street chain which sells home wares and household goods in in United Kingdom. This project deals with the sales analysis of the high selling consumer products in all the region. This project is for the maintenance and support of the developed reports.</w:t>
      </w:r>
    </w:p>
    <w:p w14:paraId="3E2453FF" w14:textId="77777777" w:rsidR="00BE4897" w:rsidRPr="00F430F2" w:rsidRDefault="00BE4897" w:rsidP="00BE4897">
      <w:pPr>
        <w:pStyle w:val="NormalWeb"/>
        <w:shd w:val="clear" w:color="auto" w:fill="FFFFFF"/>
        <w:spacing w:before="90" w:after="90" w:line="276" w:lineRule="auto"/>
        <w:rPr>
          <w:rFonts w:ascii="Bell MT" w:hAnsi="Bell MT" w:cs="Arial"/>
          <w:b/>
          <w:color w:val="000000" w:themeColor="text1"/>
          <w:sz w:val="28"/>
          <w:szCs w:val="28"/>
          <w:u w:val="single"/>
        </w:rPr>
      </w:pPr>
      <w:r w:rsidRPr="00F430F2">
        <w:rPr>
          <w:rFonts w:ascii="Bell MT" w:hAnsi="Bell MT" w:cs="Arial"/>
          <w:b/>
          <w:color w:val="000000" w:themeColor="text1"/>
          <w:sz w:val="28"/>
          <w:szCs w:val="28"/>
          <w:u w:val="single"/>
        </w:rPr>
        <w:t>Roles and Responsibilities:</w:t>
      </w:r>
    </w:p>
    <w:p w14:paraId="6C633014"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Extensively worked on understanding the business requirements and developed reports.</w:t>
      </w:r>
    </w:p>
    <w:p w14:paraId="343858EA"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Worked with the Business users to understand what reports were critical, non-critical and not needed.</w:t>
      </w:r>
    </w:p>
    <w:p w14:paraId="70B7E757"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 Deployment of Reports and Package into different environments (Export, Import and Copy to Clipboard)</w:t>
      </w:r>
    </w:p>
    <w:p w14:paraId="5A32E8BE"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Fixed data issues in the reports and back track to the source in Data Stage</w:t>
      </w:r>
    </w:p>
    <w:p w14:paraId="6E17AFD7"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Resolving Performance issues related to Reports.</w:t>
      </w:r>
    </w:p>
    <w:p w14:paraId="1DC1BDC0"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Effectively involved in defect tracking, reviewing and analyzing test results using Service Now.</w:t>
      </w:r>
    </w:p>
    <w:p w14:paraId="2C991EEE"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Performed Unit testing of reports writing SQL statement at backend/DB and validating against Cognos report studio reports.</w:t>
      </w:r>
    </w:p>
    <w:p w14:paraId="09446270"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Working on report enhancements and troubleshooting the issues at report level.</w:t>
      </w:r>
    </w:p>
    <w:p w14:paraId="1F810B3A"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Created drill through reports, master-detail reports using parameterized filters. </w:t>
      </w:r>
    </w:p>
    <w:p w14:paraId="34986DD0"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Generated List, crosstab, chart and Dashboard reports in Cognos 11 analytics. </w:t>
      </w:r>
    </w:p>
    <w:p w14:paraId="56B991D0"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Reviewing and fixing the Report level issues, pertaining to Development or Administration.</w:t>
      </w:r>
    </w:p>
    <w:p w14:paraId="281BBCD1"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Developed the Complex Reports by using Conditional blocks and variables in Report Studio.</w:t>
      </w:r>
    </w:p>
    <w:p w14:paraId="4B27791D"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lastRenderedPageBreak/>
        <w:t>Strong troubleshooting and production Support skills and coordination/ interaction abilities with end users.</w:t>
      </w:r>
    </w:p>
    <w:p w14:paraId="445E298C"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Experience in working with offshore team, onsite support teams and Knowledge Transfer.</w:t>
      </w:r>
    </w:p>
    <w:p w14:paraId="6B6CBBCB"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Scheduling a job on daily, weekly and monthly basics. </w:t>
      </w:r>
    </w:p>
    <w:p w14:paraId="456D5614"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Supported Cognos production environment for large scale user base and collaborate with team members to identify best practices.</w:t>
      </w:r>
    </w:p>
    <w:p w14:paraId="0E8C1682"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 Pro-Active Maintenance and regularly planned backup, version control strategies for content store, configuration settings, Framework Manager Projects, reports and overall applications.</w:t>
      </w:r>
    </w:p>
    <w:p w14:paraId="2F483984"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 Responsible for providing support and trouble shoot the issues for Cognos environments (Dev., Test, QA and Prod).</w:t>
      </w:r>
    </w:p>
    <w:p w14:paraId="00D350F4"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 Setup and configured Audit database for troubleshooting Cognos issues and reports to monitor- report run time, user logons, frequently run reports, failed reports.</w:t>
      </w:r>
    </w:p>
    <w:p w14:paraId="45D54581" w14:textId="77777777" w:rsidR="00BE4897"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 Worked with IBM Cognos software support for any Cognos related issues/bug clarification and solved the problem by troubleshooting, enable tracing and capture log files.</w:t>
      </w:r>
    </w:p>
    <w:p w14:paraId="3B33C1EB" w14:textId="58700FB9" w:rsidR="00AA7A86" w:rsidRDefault="00AA7A86" w:rsidP="00876047">
      <w:pPr>
        <w:spacing w:after="0"/>
        <w:rPr>
          <w:rFonts w:ascii="Cambria" w:eastAsia="MS Gothic" w:hAnsi="Cambria" w:cs="Arial Unicode MS"/>
          <w:b/>
          <w:u w:val="single"/>
        </w:rPr>
      </w:pPr>
      <w:r>
        <w:rPr>
          <w:rFonts w:ascii="Cambria" w:eastAsia="MS Gothic" w:hAnsi="Cambria" w:cs="Arial Unicode MS"/>
          <w:b/>
          <w:u w:val="single"/>
        </w:rPr>
        <w:t>PROJECT #2</w:t>
      </w:r>
    </w:p>
    <w:p w14:paraId="5E181EB2" w14:textId="77777777" w:rsidR="00876047" w:rsidRDefault="00876047" w:rsidP="00876047">
      <w:pPr>
        <w:spacing w:after="0"/>
        <w:rPr>
          <w:rFonts w:ascii="Cambria" w:eastAsia="MS Gothic" w:hAnsi="Cambria" w:cs="Arial Unicode MS"/>
          <w:b/>
          <w:u w:val="single"/>
        </w:rPr>
      </w:pPr>
    </w:p>
    <w:p w14:paraId="523803E5" w14:textId="4682FECF" w:rsidR="00876047" w:rsidRPr="00A03214" w:rsidRDefault="00876047" w:rsidP="00876047">
      <w:pPr>
        <w:spacing w:after="0"/>
        <w:rPr>
          <w:rFonts w:ascii="Cambria" w:eastAsia="MS Gothic" w:hAnsi="Cambria" w:cs="Arial Unicode MS"/>
          <w:b/>
          <w:u w:val="single"/>
        </w:rPr>
      </w:pPr>
      <w:r w:rsidRPr="00A03214">
        <w:rPr>
          <w:rFonts w:ascii="Cambria" w:eastAsia="MS Gothic" w:hAnsi="Cambria" w:cs="Arial Unicode MS"/>
          <w:b/>
        </w:rPr>
        <w:t xml:space="preserve">Title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proofErr w:type="gramEnd"/>
      <w:r w:rsidRPr="00A03214">
        <w:rPr>
          <w:rFonts w:ascii="Cambria" w:eastAsia="MS Gothic" w:hAnsi="Cambria" w:cs="Arial Unicode MS"/>
          <w:b/>
        </w:rPr>
        <w:t xml:space="preserve"> </w:t>
      </w:r>
      <w:r>
        <w:rPr>
          <w:rFonts w:ascii="Cambria" w:eastAsia="MS Gothic" w:hAnsi="Cambria" w:cs="Arial Unicode MS"/>
          <w:b/>
        </w:rPr>
        <w:t>Allianz</w:t>
      </w:r>
    </w:p>
    <w:p w14:paraId="49FA4734" w14:textId="6306C60A" w:rsidR="00876047" w:rsidRPr="00A03214" w:rsidRDefault="00876047" w:rsidP="00876047">
      <w:pPr>
        <w:autoSpaceDE w:val="0"/>
        <w:autoSpaceDN w:val="0"/>
        <w:adjustRightInd w:val="0"/>
        <w:contextualSpacing/>
        <w:jc w:val="both"/>
        <w:rPr>
          <w:rFonts w:ascii="Cambria" w:eastAsia="MS Gothic" w:hAnsi="Cambria" w:cs="Arial Unicode MS"/>
          <w:b/>
        </w:rPr>
      </w:pPr>
      <w:r w:rsidRPr="00A03214">
        <w:rPr>
          <w:rFonts w:ascii="Cambria" w:eastAsia="MS Gothic" w:hAnsi="Cambria" w:cs="Arial Unicode MS"/>
          <w:b/>
        </w:rPr>
        <w:t xml:space="preserve">Position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proofErr w:type="gramEnd"/>
      <w:r w:rsidRPr="00A03214">
        <w:rPr>
          <w:rFonts w:ascii="Cambria" w:eastAsia="MS Gothic" w:hAnsi="Cambria" w:cs="Arial Unicode MS"/>
          <w:b/>
        </w:rPr>
        <w:t xml:space="preserve"> </w:t>
      </w:r>
      <w:r w:rsidRPr="00A03214">
        <w:rPr>
          <w:rFonts w:ascii="Cambria" w:hAnsi="Cambria"/>
          <w:snapToGrid w:val="0"/>
        </w:rPr>
        <w:t>Co</w:t>
      </w:r>
      <w:r>
        <w:rPr>
          <w:rFonts w:ascii="Cambria" w:hAnsi="Cambria"/>
          <w:snapToGrid w:val="0"/>
        </w:rPr>
        <w:t xml:space="preserve">gnos Developer </w:t>
      </w:r>
    </w:p>
    <w:p w14:paraId="4BB3020C" w14:textId="30DAE42B" w:rsidR="00876047" w:rsidRDefault="00876047" w:rsidP="00876047">
      <w:pPr>
        <w:autoSpaceDE w:val="0"/>
        <w:autoSpaceDN w:val="0"/>
        <w:adjustRightInd w:val="0"/>
        <w:contextualSpacing/>
        <w:jc w:val="both"/>
        <w:rPr>
          <w:rFonts w:ascii="Cambria" w:hAnsi="Cambria"/>
          <w:snapToGrid w:val="0"/>
        </w:rPr>
      </w:pPr>
      <w:r w:rsidRPr="00A03214">
        <w:rPr>
          <w:rFonts w:ascii="Cambria" w:eastAsia="MS Gothic" w:hAnsi="Cambria" w:cs="Arial Unicode MS"/>
          <w:b/>
        </w:rPr>
        <w:t xml:space="preserve">Period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r w:rsidRPr="00A03214">
        <w:rPr>
          <w:rFonts w:ascii="Cambria" w:hAnsi="Cambria"/>
          <w:snapToGrid w:val="0"/>
        </w:rPr>
        <w:t>:</w:t>
      </w:r>
      <w:proofErr w:type="gramEnd"/>
      <w:r w:rsidRPr="00A03214">
        <w:rPr>
          <w:rFonts w:ascii="Cambria" w:hAnsi="Cambria"/>
          <w:snapToGrid w:val="0"/>
        </w:rPr>
        <w:t xml:space="preserve"> </w:t>
      </w:r>
      <w:r>
        <w:rPr>
          <w:rFonts w:ascii="Cambria" w:hAnsi="Cambria"/>
          <w:snapToGrid w:val="0"/>
        </w:rPr>
        <w:t>Sep 2019 to Dec 2020</w:t>
      </w:r>
    </w:p>
    <w:p w14:paraId="4130E25E" w14:textId="6EAF9BD3" w:rsidR="00876047" w:rsidRDefault="00876047" w:rsidP="00876047">
      <w:pPr>
        <w:autoSpaceDE w:val="0"/>
        <w:autoSpaceDN w:val="0"/>
        <w:adjustRightInd w:val="0"/>
        <w:contextualSpacing/>
        <w:jc w:val="both"/>
        <w:rPr>
          <w:rFonts w:ascii="Cambria" w:eastAsia="MS Gothic" w:hAnsi="Cambria" w:cs="Arial Unicode MS"/>
          <w:b/>
        </w:rPr>
      </w:pPr>
      <w:r w:rsidRPr="00A03214">
        <w:rPr>
          <w:rFonts w:ascii="Cambria" w:eastAsia="MS Gothic" w:hAnsi="Cambria" w:cs="Arial Unicode MS"/>
          <w:b/>
        </w:rPr>
        <w:t>Technologies</w:t>
      </w:r>
      <w:r>
        <w:rPr>
          <w:rFonts w:ascii="Verdana" w:eastAsia="SimSun" w:hAnsi="Verdana" w:cs="SimSun"/>
          <w:b/>
          <w:color w:val="323436"/>
        </w:rPr>
        <w:t xml:space="preserve">   </w:t>
      </w:r>
      <w:proofErr w:type="gramStart"/>
      <w:r>
        <w:rPr>
          <w:rFonts w:ascii="Verdana" w:eastAsia="SimSun" w:hAnsi="Verdana" w:cs="SimSun"/>
          <w:b/>
          <w:color w:val="323436"/>
        </w:rPr>
        <w:t xml:space="preserve">  :</w:t>
      </w:r>
      <w:proofErr w:type="gramEnd"/>
      <w:r>
        <w:rPr>
          <w:rFonts w:ascii="Verdana" w:eastAsia="SimSun" w:hAnsi="Verdana" w:cs="SimSun"/>
          <w:color w:val="323436"/>
        </w:rPr>
        <w:t xml:space="preserve"> </w:t>
      </w:r>
      <w:r w:rsidRPr="00EE2EF3">
        <w:rPr>
          <w:rFonts w:ascii="Times New Roman" w:hAnsi="Times New Roman" w:cs="Times New Roman"/>
          <w:bCs/>
        </w:rPr>
        <w:t>Cognos 1</w:t>
      </w:r>
      <w:r>
        <w:rPr>
          <w:rFonts w:ascii="Times New Roman" w:hAnsi="Times New Roman" w:cs="Times New Roman"/>
          <w:bCs/>
        </w:rPr>
        <w:t>1.0.13</w:t>
      </w:r>
      <w:r w:rsidRPr="00EE2EF3">
        <w:rPr>
          <w:rFonts w:ascii="Times New Roman" w:hAnsi="Times New Roman" w:cs="Times New Roman"/>
          <w:bCs/>
        </w:rPr>
        <w:t xml:space="preserve">, </w:t>
      </w:r>
      <w:r>
        <w:rPr>
          <w:rFonts w:ascii="Times New Roman" w:hAnsi="Times New Roman" w:cs="Times New Roman"/>
          <w:bCs/>
        </w:rPr>
        <w:t>Oracle10g/11g &amp; Windows Server</w:t>
      </w:r>
    </w:p>
    <w:p w14:paraId="61F9E04A" w14:textId="77777777" w:rsidR="00876047" w:rsidRPr="00876047" w:rsidRDefault="00876047" w:rsidP="00876047">
      <w:pPr>
        <w:autoSpaceDE w:val="0"/>
        <w:autoSpaceDN w:val="0"/>
        <w:adjustRightInd w:val="0"/>
        <w:spacing w:line="259" w:lineRule="auto"/>
        <w:contextualSpacing/>
        <w:jc w:val="both"/>
        <w:rPr>
          <w:rFonts w:ascii="Cambria" w:eastAsia="MS Gothic" w:hAnsi="Cambria" w:cs="Arial Unicode MS"/>
          <w:b/>
        </w:rPr>
      </w:pPr>
    </w:p>
    <w:p w14:paraId="48403E6F" w14:textId="0D4CDE5C" w:rsidR="00876047" w:rsidRPr="00AA7A86" w:rsidRDefault="00BE4897" w:rsidP="00BE4897">
      <w:pPr>
        <w:tabs>
          <w:tab w:val="left" w:pos="1440"/>
          <w:tab w:val="left" w:pos="1980"/>
        </w:tabs>
        <w:spacing w:line="360" w:lineRule="auto"/>
        <w:jc w:val="both"/>
        <w:rPr>
          <w:b/>
          <w:sz w:val="24"/>
          <w:szCs w:val="24"/>
          <w:u w:val="single"/>
        </w:rPr>
      </w:pPr>
      <w:r w:rsidRPr="00A77848">
        <w:rPr>
          <w:b/>
          <w:sz w:val="24"/>
          <w:szCs w:val="24"/>
          <w:u w:val="single"/>
        </w:rPr>
        <w:t xml:space="preserve">Project Description:    </w:t>
      </w:r>
    </w:p>
    <w:p w14:paraId="78285354" w14:textId="77777777" w:rsidR="00AA7A86" w:rsidRDefault="00BE4897" w:rsidP="00AA7A86">
      <w:pPr>
        <w:pStyle w:val="NoSpacing"/>
        <w:spacing w:line="360" w:lineRule="auto"/>
        <w:ind w:firstLine="288"/>
        <w:jc w:val="both"/>
        <w:rPr>
          <w:sz w:val="24"/>
          <w:szCs w:val="24"/>
        </w:rPr>
      </w:pPr>
      <w:r w:rsidRPr="00A77848">
        <w:rPr>
          <w:rFonts w:eastAsia="Times New Roman"/>
          <w:snapToGrid w:val="0"/>
          <w:sz w:val="24"/>
          <w:szCs w:val="24"/>
        </w:rPr>
        <w:t xml:space="preserve">    </w:t>
      </w:r>
      <w:r w:rsidRPr="00A77848">
        <w:rPr>
          <w:sz w:val="24"/>
          <w:szCs w:val="24"/>
        </w:rPr>
        <w:t xml:space="preserve">The Allianz Group is one of the leading integrated financial services providers’ worldwide. Allianz group is one of multinational financial service company and headquartered in Munich. Insurance is its core business. It is a German Based Company. Allianz handle both life and </w:t>
      </w:r>
      <w:proofErr w:type="gramStart"/>
      <w:r w:rsidRPr="00A77848">
        <w:rPr>
          <w:sz w:val="24"/>
          <w:szCs w:val="24"/>
        </w:rPr>
        <w:t>Non-life</w:t>
      </w:r>
      <w:proofErr w:type="gramEnd"/>
      <w:r w:rsidRPr="00A77848">
        <w:rPr>
          <w:sz w:val="24"/>
          <w:szCs w:val="24"/>
        </w:rPr>
        <w:t xml:space="preserve"> insurances.</w:t>
      </w:r>
    </w:p>
    <w:p w14:paraId="02CE442D" w14:textId="6AF94711" w:rsidR="00BE4897" w:rsidRPr="00AA7A86" w:rsidRDefault="00BE4897" w:rsidP="00AA7A86">
      <w:pPr>
        <w:pStyle w:val="NoSpacing"/>
        <w:spacing w:line="360" w:lineRule="auto"/>
        <w:ind w:firstLine="288"/>
        <w:jc w:val="both"/>
        <w:rPr>
          <w:sz w:val="24"/>
          <w:szCs w:val="24"/>
        </w:rPr>
      </w:pPr>
      <w:r w:rsidRPr="00A77848">
        <w:rPr>
          <w:b/>
          <w:sz w:val="24"/>
          <w:szCs w:val="24"/>
          <w:u w:val="single"/>
        </w:rPr>
        <w:t>Responsibilities:</w:t>
      </w:r>
    </w:p>
    <w:p w14:paraId="3E1A35DC"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Involved in developing Framework Model relational and dimensional model Packages.</w:t>
      </w:r>
    </w:p>
    <w:p w14:paraId="0E9105A7"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Developed the Complex Reports by using Conditional blocks and variables in Report Studio.</w:t>
      </w:r>
    </w:p>
    <w:p w14:paraId="6C92A225"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 xml:space="preserve">Developed Complex Reports by using Java/HTML Scripts and implementing the same.    </w:t>
      </w:r>
    </w:p>
    <w:p w14:paraId="50635469"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 xml:space="preserve">Worked on conditional formatting by creating variables and applied conditional styles. </w:t>
      </w:r>
    </w:p>
    <w:p w14:paraId="0DAA1A70"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Strong troubleshooting and production Support skills and coordination/ interaction abilities with end users</w:t>
      </w:r>
    </w:p>
    <w:p w14:paraId="51C4E971"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lastRenderedPageBreak/>
        <w:t>Analyzing the requirements and interact with the Onsite coordinators to find the proper information and designed and developed various types of reports in Report Studio using relational packages.</w:t>
      </w:r>
    </w:p>
    <w:p w14:paraId="0A3C7B15"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Provided production support for existing Reports and Cubes. Users requested certain minor changes to formatting and calculations in reports.</w:t>
      </w:r>
    </w:p>
    <w:p w14:paraId="4D4A7EBD"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Primarily responsible for building, scheduling and maintaining Daily, Weekly, Monthly and Quarterly reports and support the Production support team to resolve issues in reports under tight time constraint.</w:t>
      </w:r>
    </w:p>
    <w:p w14:paraId="3DECF5A6"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Documenting the requirements and describing the different workflow of the project.</w:t>
      </w:r>
    </w:p>
    <w:p w14:paraId="4698A4BD"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Creating Ad-hoc report using Query Studio and Report Studio.</w:t>
      </w:r>
    </w:p>
    <w:p w14:paraId="68F4D2C8"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Developed some complex Reports by using calculated fields in Report Studio</w:t>
      </w:r>
    </w:p>
    <w:p w14:paraId="1347209F"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I was Involved in creating the Burst Report in Report Studio to distribute the report to the multiple Recipients</w:t>
      </w:r>
    </w:p>
    <w:p w14:paraId="2ABB1EB2"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Creating Query Prompts, Calculations, Conditions and Filters in the Reports</w:t>
      </w:r>
    </w:p>
    <w:p w14:paraId="67956F93"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Used Drill through reports to link two or more reports</w:t>
      </w:r>
    </w:p>
    <w:p w14:paraId="6AE63D3B"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Worked on conditional formatting by creating variables and applied conditional styles</w:t>
      </w:r>
    </w:p>
    <w:p w14:paraId="1DC7F0AE" w14:textId="2E21EB70" w:rsid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Scheduled and Distributed reports using Schedule Management in Cognos Connection.</w:t>
      </w:r>
    </w:p>
    <w:p w14:paraId="71FA9642" w14:textId="0429206F" w:rsidR="00BE4897" w:rsidRPr="00BE4897" w:rsidRDefault="00AA7A86" w:rsidP="00BE4897">
      <w:pPr>
        <w:pStyle w:val="NormalVerdana"/>
        <w:numPr>
          <w:ilvl w:val="0"/>
          <w:numId w:val="0"/>
        </w:numPr>
        <w:rPr>
          <w:rFonts w:ascii="Times New Roman" w:hAnsi="Times New Roman" w:cs="Times New Roman"/>
          <w:b/>
          <w:sz w:val="28"/>
          <w:szCs w:val="28"/>
          <w:u w:val="single"/>
        </w:rPr>
      </w:pPr>
      <w:r>
        <w:rPr>
          <w:rFonts w:ascii="Times New Roman" w:hAnsi="Times New Roman" w:cs="Times New Roman"/>
          <w:b/>
          <w:sz w:val="28"/>
          <w:szCs w:val="28"/>
          <w:u w:val="single"/>
        </w:rPr>
        <w:t>Project #3</w:t>
      </w:r>
    </w:p>
    <w:p w14:paraId="35634B7A" w14:textId="77777777" w:rsidR="00BE4897" w:rsidRPr="00EE2EF3" w:rsidRDefault="00BE4897" w:rsidP="00BE4897">
      <w:pPr>
        <w:pStyle w:val="NormalVerdana"/>
        <w:numPr>
          <w:ilvl w:val="0"/>
          <w:numId w:val="25"/>
        </w:numPr>
        <w:rPr>
          <w:rFonts w:ascii="Times New Roman" w:hAnsi="Times New Roman" w:cs="Times New Roman"/>
          <w:bCs/>
          <w:sz w:val="22"/>
          <w:szCs w:val="22"/>
        </w:rPr>
      </w:pPr>
      <w:r w:rsidRPr="00EE2EF3">
        <w:rPr>
          <w:rFonts w:ascii="Times New Roman" w:hAnsi="Times New Roman" w:cs="Times New Roman"/>
          <w:bCs/>
          <w:sz w:val="22"/>
          <w:szCs w:val="22"/>
        </w:rPr>
        <w:t>Project Name: RPMI Chrysalis Reporting</w:t>
      </w:r>
    </w:p>
    <w:p w14:paraId="3D535792" w14:textId="77777777" w:rsidR="00BE4897" w:rsidRPr="00EE2EF3" w:rsidRDefault="00BE4897" w:rsidP="00BE4897">
      <w:pPr>
        <w:pStyle w:val="NormalVerdana"/>
        <w:numPr>
          <w:ilvl w:val="0"/>
          <w:numId w:val="25"/>
        </w:numPr>
        <w:rPr>
          <w:rFonts w:ascii="Times New Roman" w:hAnsi="Times New Roman" w:cs="Times New Roman"/>
          <w:bCs/>
          <w:sz w:val="22"/>
          <w:szCs w:val="22"/>
        </w:rPr>
      </w:pPr>
      <w:r w:rsidRPr="00EE2EF3">
        <w:rPr>
          <w:rFonts w:ascii="Times New Roman" w:hAnsi="Times New Roman" w:cs="Times New Roman"/>
          <w:bCs/>
          <w:sz w:val="22"/>
          <w:szCs w:val="22"/>
        </w:rPr>
        <w:t xml:space="preserve">Client          </w:t>
      </w:r>
      <w:proofErr w:type="gramStart"/>
      <w:r w:rsidRPr="00EE2EF3">
        <w:rPr>
          <w:rFonts w:ascii="Times New Roman" w:hAnsi="Times New Roman" w:cs="Times New Roman"/>
          <w:bCs/>
          <w:sz w:val="22"/>
          <w:szCs w:val="22"/>
        </w:rPr>
        <w:t xml:space="preserve">  :</w:t>
      </w:r>
      <w:proofErr w:type="gramEnd"/>
      <w:r w:rsidRPr="00EE2EF3">
        <w:rPr>
          <w:rFonts w:ascii="Times New Roman" w:hAnsi="Times New Roman" w:cs="Times New Roman"/>
          <w:bCs/>
          <w:sz w:val="22"/>
          <w:szCs w:val="22"/>
        </w:rPr>
        <w:t xml:space="preserve"> RPMI, U.K</w:t>
      </w:r>
    </w:p>
    <w:p w14:paraId="4153441F" w14:textId="6F9CE2A3" w:rsidR="00BE4897" w:rsidRPr="00EE2EF3" w:rsidRDefault="009A4099" w:rsidP="00BE4897">
      <w:pPr>
        <w:pStyle w:val="NormalVerdana"/>
        <w:numPr>
          <w:ilvl w:val="0"/>
          <w:numId w:val="25"/>
        </w:numPr>
        <w:rPr>
          <w:rFonts w:ascii="Times New Roman" w:hAnsi="Times New Roman" w:cs="Times New Roman"/>
          <w:bCs/>
          <w:sz w:val="22"/>
          <w:szCs w:val="22"/>
        </w:rPr>
      </w:pPr>
      <w:proofErr w:type="gramStart"/>
      <w:r w:rsidRPr="00EE2EF3">
        <w:rPr>
          <w:rFonts w:ascii="Times New Roman" w:hAnsi="Times New Roman" w:cs="Times New Roman"/>
          <w:bCs/>
          <w:sz w:val="22"/>
          <w:szCs w:val="22"/>
        </w:rPr>
        <w:t>Environment</w:t>
      </w:r>
      <w:r>
        <w:rPr>
          <w:rFonts w:ascii="Times New Roman" w:hAnsi="Times New Roman" w:cs="Times New Roman"/>
          <w:bCs/>
          <w:sz w:val="22"/>
          <w:szCs w:val="22"/>
        </w:rPr>
        <w:t xml:space="preserve"> :</w:t>
      </w:r>
      <w:proofErr w:type="gramEnd"/>
      <w:r w:rsidR="00BE4897" w:rsidRPr="00EE2EF3">
        <w:rPr>
          <w:rFonts w:ascii="Times New Roman" w:hAnsi="Times New Roman" w:cs="Times New Roman"/>
          <w:bCs/>
          <w:sz w:val="22"/>
          <w:szCs w:val="22"/>
        </w:rPr>
        <w:t xml:space="preserve"> </w:t>
      </w:r>
      <w:r w:rsidR="00876047">
        <w:rPr>
          <w:rFonts w:ascii="Trebuchet MS" w:eastAsia="SimSun" w:hAnsi="Trebuchet MS"/>
          <w:lang w:eastAsia="zh-CN"/>
        </w:rPr>
        <w:t>Cognos 10.2.2</w:t>
      </w:r>
      <w:r w:rsidR="00876047" w:rsidRPr="007E272C">
        <w:rPr>
          <w:rFonts w:ascii="Trebuchet MS" w:eastAsia="SimSun" w:hAnsi="Trebuchet MS"/>
          <w:lang w:eastAsia="zh-CN"/>
        </w:rPr>
        <w:t>(Re</w:t>
      </w:r>
      <w:r w:rsidR="00876047">
        <w:rPr>
          <w:rFonts w:ascii="Trebuchet MS" w:eastAsia="SimSun" w:hAnsi="Trebuchet MS"/>
          <w:lang w:eastAsia="zh-CN"/>
        </w:rPr>
        <w:t>port Studio, QS), Oracle 11g, Windows Server</w:t>
      </w:r>
      <w:r w:rsidR="00876047" w:rsidRPr="007E272C">
        <w:rPr>
          <w:rFonts w:ascii="Trebuchet MS" w:eastAsia="SimSun" w:hAnsi="Trebuchet MS"/>
          <w:lang w:eastAsia="zh-CN"/>
        </w:rPr>
        <w:t>.</w:t>
      </w:r>
    </w:p>
    <w:p w14:paraId="32692910" w14:textId="77777777" w:rsidR="00BE4897" w:rsidRDefault="00BE4897" w:rsidP="00BE4897">
      <w:pPr>
        <w:pStyle w:val="NormalVerdana"/>
        <w:numPr>
          <w:ilvl w:val="0"/>
          <w:numId w:val="25"/>
        </w:numPr>
        <w:rPr>
          <w:rFonts w:ascii="Times New Roman" w:hAnsi="Times New Roman" w:cs="Times New Roman"/>
          <w:bCs/>
          <w:sz w:val="22"/>
          <w:szCs w:val="22"/>
        </w:rPr>
      </w:pPr>
      <w:r w:rsidRPr="00EE2EF3">
        <w:rPr>
          <w:rFonts w:ascii="Times New Roman" w:hAnsi="Times New Roman" w:cs="Times New Roman"/>
          <w:bCs/>
          <w:sz w:val="22"/>
          <w:szCs w:val="22"/>
        </w:rPr>
        <w:t xml:space="preserve">Role            </w:t>
      </w:r>
      <w:proofErr w:type="gramStart"/>
      <w:r>
        <w:rPr>
          <w:rFonts w:ascii="Times New Roman" w:hAnsi="Times New Roman" w:cs="Times New Roman"/>
          <w:bCs/>
          <w:sz w:val="22"/>
          <w:szCs w:val="22"/>
        </w:rPr>
        <w:t xml:space="preserve"> </w:t>
      </w:r>
      <w:r w:rsidRPr="00EE2EF3">
        <w:rPr>
          <w:rFonts w:ascii="Times New Roman" w:hAnsi="Times New Roman" w:cs="Times New Roman"/>
          <w:bCs/>
          <w:sz w:val="22"/>
          <w:szCs w:val="22"/>
        </w:rPr>
        <w:t xml:space="preserve"> :</w:t>
      </w:r>
      <w:proofErr w:type="gramEnd"/>
      <w:r w:rsidRPr="00EE2EF3">
        <w:rPr>
          <w:rFonts w:ascii="Times New Roman" w:hAnsi="Times New Roman" w:cs="Times New Roman"/>
          <w:bCs/>
          <w:sz w:val="22"/>
          <w:szCs w:val="22"/>
        </w:rPr>
        <w:t xml:space="preserve"> Cognos Developer</w:t>
      </w:r>
    </w:p>
    <w:p w14:paraId="07590F73" w14:textId="3938B39A" w:rsidR="00BE4897" w:rsidRPr="00EE2EF3" w:rsidRDefault="00BE4897" w:rsidP="00BE4897">
      <w:pPr>
        <w:pStyle w:val="NormalVerdana"/>
        <w:numPr>
          <w:ilvl w:val="0"/>
          <w:numId w:val="25"/>
        </w:numPr>
        <w:rPr>
          <w:rFonts w:ascii="Times New Roman" w:hAnsi="Times New Roman" w:cs="Times New Roman"/>
          <w:bCs/>
          <w:sz w:val="22"/>
          <w:szCs w:val="22"/>
        </w:rPr>
      </w:pPr>
      <w:r>
        <w:rPr>
          <w:rFonts w:ascii="Times New Roman" w:hAnsi="Times New Roman" w:cs="Times New Roman"/>
          <w:bCs/>
          <w:sz w:val="22"/>
          <w:szCs w:val="22"/>
        </w:rPr>
        <w:t xml:space="preserve">From           </w:t>
      </w:r>
      <w:proofErr w:type="gramStart"/>
      <w:r>
        <w:rPr>
          <w:rFonts w:ascii="Times New Roman" w:hAnsi="Times New Roman" w:cs="Times New Roman"/>
          <w:bCs/>
          <w:sz w:val="22"/>
          <w:szCs w:val="22"/>
        </w:rPr>
        <w:t xml:space="preserve">  :</w:t>
      </w:r>
      <w:proofErr w:type="gramEnd"/>
      <w:r>
        <w:rPr>
          <w:rFonts w:ascii="Times New Roman" w:hAnsi="Times New Roman" w:cs="Times New Roman"/>
          <w:bCs/>
          <w:sz w:val="22"/>
          <w:szCs w:val="22"/>
        </w:rPr>
        <w:t xml:space="preserve"> </w:t>
      </w:r>
      <w:r w:rsidR="004C1D71">
        <w:rPr>
          <w:rFonts w:ascii="Times New Roman" w:hAnsi="Times New Roman" w:cs="Times New Roman"/>
          <w:bCs/>
          <w:sz w:val="22"/>
          <w:szCs w:val="22"/>
        </w:rPr>
        <w:t>March</w:t>
      </w:r>
      <w:r w:rsidR="00AA7A86">
        <w:rPr>
          <w:rFonts w:ascii="Times New Roman" w:hAnsi="Times New Roman" w:cs="Times New Roman"/>
          <w:bCs/>
          <w:sz w:val="22"/>
          <w:szCs w:val="22"/>
        </w:rPr>
        <w:t xml:space="preserve"> 2018 to Aug 2019</w:t>
      </w:r>
    </w:p>
    <w:p w14:paraId="7EB270EF" w14:textId="77777777" w:rsidR="00BE4897" w:rsidRDefault="00BE4897" w:rsidP="00BE4897">
      <w:pPr>
        <w:pStyle w:val="NoSpacing"/>
        <w:tabs>
          <w:tab w:val="right" w:pos="10001"/>
        </w:tabs>
        <w:ind w:left="720"/>
        <w:rPr>
          <w:sz w:val="24"/>
          <w:szCs w:val="24"/>
        </w:rPr>
      </w:pPr>
    </w:p>
    <w:p w14:paraId="1EA38FF1" w14:textId="77777777" w:rsidR="00BE4897" w:rsidRDefault="00BE4897" w:rsidP="00BE4897">
      <w:pPr>
        <w:pStyle w:val="NoSpacing"/>
        <w:tabs>
          <w:tab w:val="right" w:pos="10001"/>
        </w:tabs>
        <w:rPr>
          <w:b/>
          <w:sz w:val="24"/>
          <w:szCs w:val="24"/>
        </w:rPr>
      </w:pPr>
    </w:p>
    <w:p w14:paraId="03D5C1A2" w14:textId="7298B072" w:rsidR="00BE4897" w:rsidRPr="00BE4897" w:rsidRDefault="00BE4897" w:rsidP="00BE4897">
      <w:pPr>
        <w:spacing w:line="360" w:lineRule="auto"/>
        <w:jc w:val="both"/>
        <w:rPr>
          <w:rFonts w:ascii="Times New Roman" w:hAnsi="Times New Roman" w:cs="Times New Roman"/>
          <w:b/>
          <w:bCs/>
          <w:u w:val="single"/>
        </w:rPr>
      </w:pPr>
      <w:r w:rsidRPr="00BE4897">
        <w:rPr>
          <w:rFonts w:ascii="Times New Roman" w:hAnsi="Times New Roman" w:cs="Times New Roman"/>
          <w:b/>
          <w:bCs/>
          <w:u w:val="single"/>
        </w:rPr>
        <w:t>Project Description:</w:t>
      </w:r>
    </w:p>
    <w:p w14:paraId="3A72165B" w14:textId="58C8089C" w:rsidR="00BE4897" w:rsidRPr="00EE2EF3" w:rsidRDefault="00BE4897" w:rsidP="00BE4897">
      <w:pPr>
        <w:spacing w:line="360" w:lineRule="auto"/>
        <w:jc w:val="both"/>
        <w:rPr>
          <w:rFonts w:ascii="Times New Roman" w:hAnsi="Times New Roman" w:cs="Times New Roman"/>
        </w:rPr>
      </w:pPr>
      <w:r>
        <w:rPr>
          <w:rFonts w:ascii="Times New Roman" w:hAnsi="Times New Roman" w:cs="Times New Roman"/>
        </w:rPr>
        <w:t xml:space="preserve">          </w:t>
      </w:r>
      <w:r w:rsidRPr="00EE2EF3">
        <w:rPr>
          <w:rFonts w:ascii="Times New Roman" w:hAnsi="Times New Roman" w:cs="Times New Roman"/>
        </w:rPr>
        <w:t xml:space="preserve">RPMI has been providing trusted pensions services for their clients and their members for over 45 years. RPMI’s strategy is to provide high quality and value for money service to the Railways Pension Scheme (RPS) and its associated schemes and also aims to grow the profitable </w:t>
      </w:r>
      <w:proofErr w:type="gramStart"/>
      <w:r w:rsidRPr="00EE2EF3">
        <w:rPr>
          <w:rFonts w:ascii="Times New Roman" w:hAnsi="Times New Roman" w:cs="Times New Roman"/>
        </w:rPr>
        <w:t>Third Party</w:t>
      </w:r>
      <w:proofErr w:type="gramEnd"/>
      <w:r w:rsidRPr="00EE2EF3">
        <w:rPr>
          <w:rFonts w:ascii="Times New Roman" w:hAnsi="Times New Roman" w:cs="Times New Roman"/>
        </w:rPr>
        <w:t xml:space="preserve"> Administration (TPA) business. In the support of this strategy, the Chrysalis program is aiming to create a flexible operational capability (including the enabling IT and transformation of culture, practices and processes) and improved service for the RPS that can be applied in the TPA environment without requiring </w:t>
      </w:r>
      <w:r w:rsidRPr="00EE2EF3">
        <w:rPr>
          <w:rFonts w:ascii="Times New Roman" w:hAnsi="Times New Roman" w:cs="Times New Roman"/>
        </w:rPr>
        <w:lastRenderedPageBreak/>
        <w:t>substantial further capital investment. One of the key objectives of the program is to transform and simplify the IT landscape to support the future growth.</w:t>
      </w:r>
    </w:p>
    <w:p w14:paraId="66BA813F" w14:textId="38CE010A" w:rsidR="00BE4897" w:rsidRPr="00BE4897" w:rsidRDefault="00BE4897" w:rsidP="00BE4897">
      <w:pPr>
        <w:pStyle w:val="NormalVerdana"/>
        <w:numPr>
          <w:ilvl w:val="0"/>
          <w:numId w:val="0"/>
        </w:numPr>
        <w:rPr>
          <w:rFonts w:ascii="Times New Roman" w:hAnsi="Times New Roman" w:cs="Times New Roman"/>
          <w:b/>
          <w:bCs/>
          <w:sz w:val="24"/>
          <w:szCs w:val="24"/>
          <w:u w:val="single"/>
        </w:rPr>
      </w:pPr>
      <w:r w:rsidRPr="00BE4897">
        <w:rPr>
          <w:rFonts w:ascii="Times New Roman" w:hAnsi="Times New Roman" w:cs="Times New Roman"/>
          <w:b/>
          <w:bCs/>
          <w:sz w:val="24"/>
          <w:szCs w:val="24"/>
          <w:u w:val="single"/>
        </w:rPr>
        <w:t>Responsibilities:</w:t>
      </w:r>
    </w:p>
    <w:p w14:paraId="1BFD3D9B"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Created list, Cross tab reports in Report Studio</w:t>
      </w:r>
    </w:p>
    <w:p w14:paraId="5D31367A"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Created reports using Conditional Formatting and Conditional style</w:t>
      </w:r>
    </w:p>
    <w:p w14:paraId="4403D7FD"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Worked with Layout component reference and Conditional Block</w:t>
      </w:r>
    </w:p>
    <w:p w14:paraId="6281CD70"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Created reports using prompts, cascading prompts, filters and variables in report studio</w:t>
      </w:r>
    </w:p>
    <w:p w14:paraId="28B33B4C"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Developed Drill-Through reports to provide Summary-Detail information.</w:t>
      </w:r>
    </w:p>
    <w:p w14:paraId="7EF6A4E1"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Developed Master-Detail reports.</w:t>
      </w:r>
    </w:p>
    <w:p w14:paraId="57203683"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Creation of calculated items at the report level as well as model level in the framework manager</w:t>
      </w:r>
    </w:p>
    <w:p w14:paraId="09D8134A"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Created model by defining proper relationships in Framework Manager.</w:t>
      </w:r>
    </w:p>
    <w:p w14:paraId="4168AD3D"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Created Reports which include multiple prompts, lists, conditional block, and layout calculations in a single report.</w:t>
      </w:r>
    </w:p>
    <w:p w14:paraId="67CACF34"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Import/Export packages to different environments.</w:t>
      </w:r>
    </w:p>
    <w:p w14:paraId="6A7BFA1F"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Maintained weekly and monthly schedules.</w:t>
      </w:r>
    </w:p>
    <w:p w14:paraId="6651FA42" w14:textId="77777777" w:rsidR="00BE4897" w:rsidRPr="00BE4897" w:rsidRDefault="00BE4897" w:rsidP="00BE4897">
      <w:pPr>
        <w:spacing w:after="0" w:line="360" w:lineRule="auto"/>
        <w:ind w:left="540"/>
        <w:jc w:val="both"/>
        <w:rPr>
          <w:rFonts w:ascii="Cambria" w:hAnsi="Cambria"/>
          <w:snapToGrid w:val="0"/>
        </w:rPr>
      </w:pPr>
    </w:p>
    <w:p w14:paraId="2F449F91" w14:textId="77777777" w:rsidR="00B23227" w:rsidRPr="007979A3" w:rsidRDefault="00B23227" w:rsidP="00F72FAE">
      <w:pPr>
        <w:pStyle w:val="BodyText"/>
        <w:spacing w:after="0" w:line="276" w:lineRule="auto"/>
        <w:jc w:val="both"/>
        <w:rPr>
          <w:rFonts w:ascii="Times New Roman" w:hAnsi="Times New Roman" w:cs="Times New Roman"/>
          <w:b w:val="0"/>
          <w:i w:val="0"/>
          <w:snapToGrid w:val="0"/>
          <w:sz w:val="22"/>
          <w:szCs w:val="22"/>
          <w:lang w:val="en-IN"/>
        </w:rPr>
      </w:pPr>
    </w:p>
    <w:sectPr w:rsidR="00B23227" w:rsidRPr="007979A3" w:rsidSect="009A4099">
      <w:pgSz w:w="12240" w:h="15840"/>
      <w:pgMar w:top="1440" w:right="1125" w:bottom="1440" w:left="19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1D5E" w14:textId="77777777" w:rsidR="00802F71" w:rsidRDefault="00802F71" w:rsidP="00BE4897">
      <w:pPr>
        <w:spacing w:after="0"/>
      </w:pPr>
      <w:r>
        <w:separator/>
      </w:r>
    </w:p>
  </w:endnote>
  <w:endnote w:type="continuationSeparator" w:id="0">
    <w:p w14:paraId="5C9C8B65" w14:textId="77777777" w:rsidR="00802F71" w:rsidRDefault="00802F71" w:rsidP="00BE48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7665" w14:textId="77777777" w:rsidR="00802F71" w:rsidRDefault="00802F71" w:rsidP="00BE4897">
      <w:pPr>
        <w:spacing w:after="0"/>
      </w:pPr>
      <w:r>
        <w:separator/>
      </w:r>
    </w:p>
  </w:footnote>
  <w:footnote w:type="continuationSeparator" w:id="0">
    <w:p w14:paraId="0768E58B" w14:textId="77777777" w:rsidR="00802F71" w:rsidRDefault="00802F71" w:rsidP="00BE48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08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numFmt w:val="bullet"/>
      <w:pStyle w:val="Page1bullet"/>
      <w:lvlText w:val=""/>
      <w:lvlJc w:val="left"/>
      <w:pPr>
        <w:tabs>
          <w:tab w:val="num" w:pos="720"/>
        </w:tabs>
        <w:ind w:left="720" w:hanging="720"/>
      </w:pPr>
      <w:rPr>
        <w:rFonts w:ascii="Symbol" w:hAnsi="Symbol" w:cs="Symbol"/>
      </w:rPr>
    </w:lvl>
  </w:abstractNum>
  <w:abstractNum w:abstractNumId="4" w15:restartNumberingAfterBreak="0">
    <w:nsid w:val="00000005"/>
    <w:multiLevelType w:val="multilevel"/>
    <w:tmpl w:val="CDFA7ECC"/>
    <w:lvl w:ilvl="0">
      <w:start w:val="1"/>
      <w:numFmt w:val="decimal"/>
      <w:lvlText w:val="%1."/>
      <w:lvlJc w:val="left"/>
      <w:pPr>
        <w:tabs>
          <w:tab w:val="num" w:pos="360"/>
        </w:tabs>
        <w:ind w:left="360" w:hanging="360"/>
      </w:pPr>
      <w:rPr>
        <w:rFonts w:ascii="Symbol" w:hAnsi="Symbol" w:cs="Symbol"/>
        <w:b w:val="0"/>
      </w:rPr>
    </w:lvl>
    <w:lvl w:ilvl="1">
      <w:start w:val="1"/>
      <w:numFmt w:val="decimal"/>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5" w15:restartNumberingAfterBreak="0">
    <w:nsid w:val="00000006"/>
    <w:multiLevelType w:val="multilevel"/>
    <w:tmpl w:val="00000006"/>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7"/>
    <w:multiLevelType w:val="multilevel"/>
    <w:tmpl w:val="00000007"/>
    <w:name w:val="WW8Num9"/>
    <w:lvl w:ilvl="0">
      <w:start w:val="1"/>
      <w:numFmt w:val="bullet"/>
      <w:lvlText w:val=""/>
      <w:lvlJc w:val="left"/>
      <w:pPr>
        <w:tabs>
          <w:tab w:val="num" w:pos="1440"/>
        </w:tabs>
        <w:ind w:left="1440" w:hanging="360"/>
      </w:pPr>
      <w:rPr>
        <w:rFonts w:ascii="Symbol" w:hAnsi="Symbol" w:cs="Wingdings"/>
      </w:rPr>
    </w:lvl>
    <w:lvl w:ilvl="1">
      <w:start w:val="1"/>
      <w:numFmt w:val="bullet"/>
      <w:lvlText w:val="◦"/>
      <w:lvlJc w:val="left"/>
      <w:pPr>
        <w:tabs>
          <w:tab w:val="num" w:pos="1800"/>
        </w:tabs>
        <w:ind w:left="1800" w:hanging="360"/>
      </w:pPr>
      <w:rPr>
        <w:rFonts w:ascii="OpenSymbol" w:hAnsi="OpenSymbol" w:cs="Courier New"/>
      </w:rPr>
    </w:lvl>
    <w:lvl w:ilvl="2">
      <w:start w:val="1"/>
      <w:numFmt w:val="bullet"/>
      <w:lvlText w:val="▪"/>
      <w:lvlJc w:val="left"/>
      <w:pPr>
        <w:tabs>
          <w:tab w:val="num" w:pos="2160"/>
        </w:tabs>
        <w:ind w:left="2160" w:hanging="360"/>
      </w:pPr>
      <w:rPr>
        <w:rFonts w:ascii="OpenSymbol" w:hAnsi="OpenSymbol" w:cs="Courier New"/>
      </w:rPr>
    </w:lvl>
    <w:lvl w:ilvl="3">
      <w:start w:val="1"/>
      <w:numFmt w:val="bullet"/>
      <w:lvlText w:val=""/>
      <w:lvlJc w:val="left"/>
      <w:pPr>
        <w:tabs>
          <w:tab w:val="num" w:pos="2520"/>
        </w:tabs>
        <w:ind w:left="2520" w:hanging="360"/>
      </w:pPr>
      <w:rPr>
        <w:rFonts w:ascii="Symbol" w:hAnsi="Symbol" w:cs="Wingdings"/>
      </w:rPr>
    </w:lvl>
    <w:lvl w:ilvl="4">
      <w:start w:val="1"/>
      <w:numFmt w:val="bullet"/>
      <w:lvlText w:val="◦"/>
      <w:lvlJc w:val="left"/>
      <w:pPr>
        <w:tabs>
          <w:tab w:val="num" w:pos="2880"/>
        </w:tabs>
        <w:ind w:left="2880" w:hanging="360"/>
      </w:pPr>
      <w:rPr>
        <w:rFonts w:ascii="OpenSymbol" w:hAnsi="OpenSymbol" w:cs="Courier New"/>
      </w:rPr>
    </w:lvl>
    <w:lvl w:ilvl="5">
      <w:start w:val="1"/>
      <w:numFmt w:val="bullet"/>
      <w:lvlText w:val="▪"/>
      <w:lvlJc w:val="left"/>
      <w:pPr>
        <w:tabs>
          <w:tab w:val="num" w:pos="3240"/>
        </w:tabs>
        <w:ind w:left="3240" w:hanging="360"/>
      </w:pPr>
      <w:rPr>
        <w:rFonts w:ascii="OpenSymbol" w:hAnsi="OpenSymbol" w:cs="Courier New"/>
      </w:rPr>
    </w:lvl>
    <w:lvl w:ilvl="6">
      <w:start w:val="1"/>
      <w:numFmt w:val="bullet"/>
      <w:lvlText w:val=""/>
      <w:lvlJc w:val="left"/>
      <w:pPr>
        <w:tabs>
          <w:tab w:val="num" w:pos="3600"/>
        </w:tabs>
        <w:ind w:left="3600" w:hanging="360"/>
      </w:pPr>
      <w:rPr>
        <w:rFonts w:ascii="Symbol" w:hAnsi="Symbol" w:cs="Wingdings"/>
      </w:rPr>
    </w:lvl>
    <w:lvl w:ilvl="7">
      <w:start w:val="1"/>
      <w:numFmt w:val="bullet"/>
      <w:lvlText w:val="◦"/>
      <w:lvlJc w:val="left"/>
      <w:pPr>
        <w:tabs>
          <w:tab w:val="num" w:pos="3960"/>
        </w:tabs>
        <w:ind w:left="3960" w:hanging="360"/>
      </w:pPr>
      <w:rPr>
        <w:rFonts w:ascii="OpenSymbol" w:hAnsi="OpenSymbol" w:cs="Courier New"/>
      </w:rPr>
    </w:lvl>
    <w:lvl w:ilvl="8">
      <w:start w:val="1"/>
      <w:numFmt w:val="bullet"/>
      <w:lvlText w:val="▪"/>
      <w:lvlJc w:val="left"/>
      <w:pPr>
        <w:tabs>
          <w:tab w:val="num" w:pos="4320"/>
        </w:tabs>
        <w:ind w:left="4320" w:hanging="360"/>
      </w:pPr>
      <w:rPr>
        <w:rFonts w:ascii="OpenSymbol" w:hAnsi="OpenSymbol" w:cs="Courier New"/>
      </w:rPr>
    </w:lvl>
  </w:abstractNum>
  <w:abstractNum w:abstractNumId="7" w15:restartNumberingAfterBreak="0">
    <w:nsid w:val="00000008"/>
    <w:multiLevelType w:val="multilevel"/>
    <w:tmpl w:val="00000008"/>
    <w:name w:val="WW8Num10"/>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0000009"/>
    <w:multiLevelType w:val="singleLevel"/>
    <w:tmpl w:val="0409000B"/>
    <w:lvl w:ilvl="0">
      <w:start w:val="1"/>
      <w:numFmt w:val="bullet"/>
      <w:lvlText w:val=""/>
      <w:lvlJc w:val="left"/>
      <w:pPr>
        <w:ind w:left="1080" w:hanging="360"/>
      </w:pPr>
      <w:rPr>
        <w:rFonts w:ascii="Wingdings" w:hAnsi="Wingdings" w:hint="default"/>
      </w:rPr>
    </w:lvl>
  </w:abstractNum>
  <w:abstractNum w:abstractNumId="9" w15:restartNumberingAfterBreak="0">
    <w:nsid w:val="0000000C"/>
    <w:multiLevelType w:val="multilevel"/>
    <w:tmpl w:val="07848B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FF2794D"/>
    <w:multiLevelType w:val="multilevel"/>
    <w:tmpl w:val="84D2F0DC"/>
    <w:lvl w:ilvl="0">
      <w:start w:val="1"/>
      <w:numFmt w:val="bullet"/>
      <w:lvlText w:val=""/>
      <w:lvlJc w:val="left"/>
      <w:pPr>
        <w:tabs>
          <w:tab w:val="num" w:pos="720"/>
        </w:tabs>
        <w:ind w:left="720" w:hanging="360"/>
      </w:pPr>
      <w:rPr>
        <w:rFonts w:ascii="Wingdings" w:hAnsi="Wingdings" w:hint="default"/>
        <w:szCs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Palatino Linotype"/>
        <w:szCs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Palatino Linotype"/>
        <w:szCs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15:restartNumberingAfterBreak="0">
    <w:nsid w:val="12A7494A"/>
    <w:multiLevelType w:val="hybridMultilevel"/>
    <w:tmpl w:val="C708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22406"/>
    <w:multiLevelType w:val="hybridMultilevel"/>
    <w:tmpl w:val="F81015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235A67DA"/>
    <w:multiLevelType w:val="multilevel"/>
    <w:tmpl w:val="D944C18E"/>
    <w:lvl w:ilvl="0">
      <w:start w:val="1"/>
      <w:numFmt w:val="bullet"/>
      <w:pStyle w:val="NormalVerdana"/>
      <w:lvlText w:val=""/>
      <w:lvlJc w:val="left"/>
      <w:pPr>
        <w:tabs>
          <w:tab w:val="num" w:pos="1170"/>
        </w:tabs>
        <w:ind w:left="117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817227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AD53BB"/>
    <w:multiLevelType w:val="multilevel"/>
    <w:tmpl w:val="AA82BB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6C56401"/>
    <w:multiLevelType w:val="multilevel"/>
    <w:tmpl w:val="4DF28D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AC5160"/>
    <w:multiLevelType w:val="multilevel"/>
    <w:tmpl w:val="F82098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11215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15A53C4"/>
    <w:multiLevelType w:val="hybridMultilevel"/>
    <w:tmpl w:val="F81015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515030B4"/>
    <w:multiLevelType w:val="hybridMultilevel"/>
    <w:tmpl w:val="62C226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BC633A"/>
    <w:multiLevelType w:val="hybridMultilevel"/>
    <w:tmpl w:val="F1B080FE"/>
    <w:lvl w:ilvl="0" w:tplc="2EC0CA68">
      <w:start w:val="1"/>
      <w:numFmt w:val="bullet"/>
      <w:lvlText w:val=""/>
      <w:lvlJc w:val="left"/>
      <w:pPr>
        <w:ind w:left="540" w:hanging="360"/>
      </w:pPr>
      <w:rPr>
        <w:rFonts w:ascii="Wingdings" w:hAnsi="Wingdings" w:hint="default"/>
        <w:sz w:val="28"/>
        <w:szCs w:val="28"/>
      </w:rPr>
    </w:lvl>
    <w:lvl w:ilvl="1" w:tplc="BCEC3C90" w:tentative="1">
      <w:start w:val="1"/>
      <w:numFmt w:val="bullet"/>
      <w:lvlText w:val="o"/>
      <w:lvlJc w:val="left"/>
      <w:pPr>
        <w:ind w:left="1260" w:hanging="360"/>
      </w:pPr>
      <w:rPr>
        <w:rFonts w:ascii="Courier New" w:hAnsi="Courier New" w:cs="Courier New" w:hint="default"/>
      </w:rPr>
    </w:lvl>
    <w:lvl w:ilvl="2" w:tplc="E530EF04" w:tentative="1">
      <w:start w:val="1"/>
      <w:numFmt w:val="bullet"/>
      <w:lvlText w:val=""/>
      <w:lvlJc w:val="left"/>
      <w:pPr>
        <w:ind w:left="1980" w:hanging="360"/>
      </w:pPr>
      <w:rPr>
        <w:rFonts w:ascii="Wingdings" w:hAnsi="Wingdings" w:hint="default"/>
      </w:rPr>
    </w:lvl>
    <w:lvl w:ilvl="3" w:tplc="257C6288" w:tentative="1">
      <w:start w:val="1"/>
      <w:numFmt w:val="bullet"/>
      <w:lvlText w:val=""/>
      <w:lvlJc w:val="left"/>
      <w:pPr>
        <w:ind w:left="2700" w:hanging="360"/>
      </w:pPr>
      <w:rPr>
        <w:rFonts w:ascii="Symbol" w:hAnsi="Symbol" w:hint="default"/>
      </w:rPr>
    </w:lvl>
    <w:lvl w:ilvl="4" w:tplc="6E6EEF32" w:tentative="1">
      <w:start w:val="1"/>
      <w:numFmt w:val="bullet"/>
      <w:lvlText w:val="o"/>
      <w:lvlJc w:val="left"/>
      <w:pPr>
        <w:ind w:left="3420" w:hanging="360"/>
      </w:pPr>
      <w:rPr>
        <w:rFonts w:ascii="Courier New" w:hAnsi="Courier New" w:cs="Courier New" w:hint="default"/>
      </w:rPr>
    </w:lvl>
    <w:lvl w:ilvl="5" w:tplc="135C0EB8" w:tentative="1">
      <w:start w:val="1"/>
      <w:numFmt w:val="bullet"/>
      <w:lvlText w:val=""/>
      <w:lvlJc w:val="left"/>
      <w:pPr>
        <w:ind w:left="4140" w:hanging="360"/>
      </w:pPr>
      <w:rPr>
        <w:rFonts w:ascii="Wingdings" w:hAnsi="Wingdings" w:hint="default"/>
      </w:rPr>
    </w:lvl>
    <w:lvl w:ilvl="6" w:tplc="2E6414E8" w:tentative="1">
      <w:start w:val="1"/>
      <w:numFmt w:val="bullet"/>
      <w:lvlText w:val=""/>
      <w:lvlJc w:val="left"/>
      <w:pPr>
        <w:ind w:left="4860" w:hanging="360"/>
      </w:pPr>
      <w:rPr>
        <w:rFonts w:ascii="Symbol" w:hAnsi="Symbol" w:hint="default"/>
      </w:rPr>
    </w:lvl>
    <w:lvl w:ilvl="7" w:tplc="6BB6BB3E" w:tentative="1">
      <w:start w:val="1"/>
      <w:numFmt w:val="bullet"/>
      <w:lvlText w:val="o"/>
      <w:lvlJc w:val="left"/>
      <w:pPr>
        <w:ind w:left="5580" w:hanging="360"/>
      </w:pPr>
      <w:rPr>
        <w:rFonts w:ascii="Courier New" w:hAnsi="Courier New" w:cs="Courier New" w:hint="default"/>
      </w:rPr>
    </w:lvl>
    <w:lvl w:ilvl="8" w:tplc="EA9609EC" w:tentative="1">
      <w:start w:val="1"/>
      <w:numFmt w:val="bullet"/>
      <w:lvlText w:val=""/>
      <w:lvlJc w:val="left"/>
      <w:pPr>
        <w:ind w:left="6300" w:hanging="360"/>
      </w:pPr>
      <w:rPr>
        <w:rFonts w:ascii="Wingdings" w:hAnsi="Wingdings" w:hint="default"/>
      </w:rPr>
    </w:lvl>
  </w:abstractNum>
  <w:abstractNum w:abstractNumId="22" w15:restartNumberingAfterBreak="0">
    <w:nsid w:val="603E784B"/>
    <w:multiLevelType w:val="hybridMultilevel"/>
    <w:tmpl w:val="54166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657F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B8D5C36"/>
    <w:multiLevelType w:val="hybridMultilevel"/>
    <w:tmpl w:val="B804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E10E6"/>
    <w:multiLevelType w:val="multilevel"/>
    <w:tmpl w:val="CDFA7ECC"/>
    <w:lvl w:ilvl="0">
      <w:start w:val="1"/>
      <w:numFmt w:val="decimal"/>
      <w:lvlText w:val="%1."/>
      <w:lvlJc w:val="left"/>
      <w:pPr>
        <w:tabs>
          <w:tab w:val="num" w:pos="360"/>
        </w:tabs>
        <w:ind w:left="360" w:hanging="360"/>
      </w:pPr>
      <w:rPr>
        <w:rFonts w:ascii="Symbol" w:hAnsi="Symbol" w:cs="Symbol"/>
        <w:b w:val="0"/>
      </w:rPr>
    </w:lvl>
    <w:lvl w:ilvl="1">
      <w:start w:val="1"/>
      <w:numFmt w:val="decimal"/>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num w:numId="1" w16cid:durableId="1149446628">
    <w:abstractNumId w:val="0"/>
  </w:num>
  <w:num w:numId="2" w16cid:durableId="597829347">
    <w:abstractNumId w:val="1"/>
  </w:num>
  <w:num w:numId="3" w16cid:durableId="837115199">
    <w:abstractNumId w:val="2"/>
  </w:num>
  <w:num w:numId="4" w16cid:durableId="1048719555">
    <w:abstractNumId w:val="3"/>
  </w:num>
  <w:num w:numId="5" w16cid:durableId="17126685">
    <w:abstractNumId w:val="4"/>
  </w:num>
  <w:num w:numId="6" w16cid:durableId="140118476">
    <w:abstractNumId w:val="5"/>
  </w:num>
  <w:num w:numId="7" w16cid:durableId="1314261861">
    <w:abstractNumId w:val="6"/>
  </w:num>
  <w:num w:numId="8" w16cid:durableId="459609598">
    <w:abstractNumId w:val="7"/>
  </w:num>
  <w:num w:numId="9" w16cid:durableId="1722095785">
    <w:abstractNumId w:val="8"/>
  </w:num>
  <w:num w:numId="10" w16cid:durableId="1293823870">
    <w:abstractNumId w:val="15"/>
  </w:num>
  <w:num w:numId="11" w16cid:durableId="1542745828">
    <w:abstractNumId w:val="10"/>
  </w:num>
  <w:num w:numId="12" w16cid:durableId="49574691">
    <w:abstractNumId w:val="20"/>
  </w:num>
  <w:num w:numId="13" w16cid:durableId="1892030680">
    <w:abstractNumId w:val="22"/>
  </w:num>
  <w:num w:numId="14" w16cid:durableId="1999259707">
    <w:abstractNumId w:val="11"/>
  </w:num>
  <w:num w:numId="15" w16cid:durableId="712073503">
    <w:abstractNumId w:val="24"/>
  </w:num>
  <w:num w:numId="16" w16cid:durableId="1075854483">
    <w:abstractNumId w:val="17"/>
  </w:num>
  <w:num w:numId="17" w16cid:durableId="1451826663">
    <w:abstractNumId w:val="9"/>
  </w:num>
  <w:num w:numId="18" w16cid:durableId="344553874">
    <w:abstractNumId w:val="25"/>
  </w:num>
  <w:num w:numId="19" w16cid:durableId="395395926">
    <w:abstractNumId w:val="12"/>
  </w:num>
  <w:num w:numId="20" w16cid:durableId="1020668895">
    <w:abstractNumId w:val="19"/>
  </w:num>
  <w:num w:numId="21" w16cid:durableId="1132017820">
    <w:abstractNumId w:val="18"/>
  </w:num>
  <w:num w:numId="22" w16cid:durableId="926496566">
    <w:abstractNumId w:val="21"/>
  </w:num>
  <w:num w:numId="23" w16cid:durableId="1291545694">
    <w:abstractNumId w:val="23"/>
  </w:num>
  <w:num w:numId="24" w16cid:durableId="87819301">
    <w:abstractNumId w:val="13"/>
  </w:num>
  <w:num w:numId="25" w16cid:durableId="344401687">
    <w:abstractNumId w:val="16"/>
  </w:num>
  <w:num w:numId="26" w16cid:durableId="75329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fr-FR" w:vendorID="64" w:dllVersion="6"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74"/>
    <w:rsid w:val="00027458"/>
    <w:rsid w:val="0003295F"/>
    <w:rsid w:val="00042994"/>
    <w:rsid w:val="00043041"/>
    <w:rsid w:val="000669F2"/>
    <w:rsid w:val="00073523"/>
    <w:rsid w:val="00076D26"/>
    <w:rsid w:val="000A00E7"/>
    <w:rsid w:val="000B59E3"/>
    <w:rsid w:val="000B5C1D"/>
    <w:rsid w:val="000B6B87"/>
    <w:rsid w:val="000F5BE6"/>
    <w:rsid w:val="00120783"/>
    <w:rsid w:val="00126B96"/>
    <w:rsid w:val="00167810"/>
    <w:rsid w:val="00196A96"/>
    <w:rsid w:val="001A50D9"/>
    <w:rsid w:val="001D607D"/>
    <w:rsid w:val="001D621C"/>
    <w:rsid w:val="001E392A"/>
    <w:rsid w:val="001E3B88"/>
    <w:rsid w:val="001F3FF8"/>
    <w:rsid w:val="001F4951"/>
    <w:rsid w:val="002252C1"/>
    <w:rsid w:val="00225BB9"/>
    <w:rsid w:val="00255F9A"/>
    <w:rsid w:val="00261968"/>
    <w:rsid w:val="002754D2"/>
    <w:rsid w:val="00292B97"/>
    <w:rsid w:val="002B3B9C"/>
    <w:rsid w:val="002B4D89"/>
    <w:rsid w:val="002C3E2E"/>
    <w:rsid w:val="0033273D"/>
    <w:rsid w:val="00370B82"/>
    <w:rsid w:val="00391A3B"/>
    <w:rsid w:val="003A2F00"/>
    <w:rsid w:val="003E3467"/>
    <w:rsid w:val="003F1D27"/>
    <w:rsid w:val="004219DE"/>
    <w:rsid w:val="00432AE9"/>
    <w:rsid w:val="00450E7A"/>
    <w:rsid w:val="00454491"/>
    <w:rsid w:val="00467025"/>
    <w:rsid w:val="004B2BBD"/>
    <w:rsid w:val="004B5771"/>
    <w:rsid w:val="004B6FCD"/>
    <w:rsid w:val="004C1D71"/>
    <w:rsid w:val="004D1DA3"/>
    <w:rsid w:val="004E273F"/>
    <w:rsid w:val="004E5063"/>
    <w:rsid w:val="004F687A"/>
    <w:rsid w:val="00504187"/>
    <w:rsid w:val="00507510"/>
    <w:rsid w:val="00541015"/>
    <w:rsid w:val="005638F8"/>
    <w:rsid w:val="0057394F"/>
    <w:rsid w:val="0058657E"/>
    <w:rsid w:val="00593212"/>
    <w:rsid w:val="005A438F"/>
    <w:rsid w:val="005C20F8"/>
    <w:rsid w:val="005C714A"/>
    <w:rsid w:val="005D1295"/>
    <w:rsid w:val="005D2699"/>
    <w:rsid w:val="005E0AC8"/>
    <w:rsid w:val="005E103C"/>
    <w:rsid w:val="00646FDF"/>
    <w:rsid w:val="0065325F"/>
    <w:rsid w:val="0065418E"/>
    <w:rsid w:val="00692440"/>
    <w:rsid w:val="006A06FF"/>
    <w:rsid w:val="006B5C11"/>
    <w:rsid w:val="006B7450"/>
    <w:rsid w:val="007038A0"/>
    <w:rsid w:val="00776C94"/>
    <w:rsid w:val="00794112"/>
    <w:rsid w:val="007979A3"/>
    <w:rsid w:val="007A6FE2"/>
    <w:rsid w:val="007C6ED6"/>
    <w:rsid w:val="007D3BF4"/>
    <w:rsid w:val="007D4E52"/>
    <w:rsid w:val="007F30B4"/>
    <w:rsid w:val="008007FC"/>
    <w:rsid w:val="00802F71"/>
    <w:rsid w:val="008151D3"/>
    <w:rsid w:val="00865788"/>
    <w:rsid w:val="0087107B"/>
    <w:rsid w:val="00876047"/>
    <w:rsid w:val="00881AE4"/>
    <w:rsid w:val="008A1312"/>
    <w:rsid w:val="008F5485"/>
    <w:rsid w:val="0092754B"/>
    <w:rsid w:val="00933326"/>
    <w:rsid w:val="00933BE9"/>
    <w:rsid w:val="00941B94"/>
    <w:rsid w:val="00946EC9"/>
    <w:rsid w:val="00964861"/>
    <w:rsid w:val="0097359C"/>
    <w:rsid w:val="009A4099"/>
    <w:rsid w:val="009B3361"/>
    <w:rsid w:val="009C6EAC"/>
    <w:rsid w:val="009D2BE0"/>
    <w:rsid w:val="009F30FF"/>
    <w:rsid w:val="00A267C6"/>
    <w:rsid w:val="00A3712D"/>
    <w:rsid w:val="00A4340A"/>
    <w:rsid w:val="00A5044B"/>
    <w:rsid w:val="00A7604F"/>
    <w:rsid w:val="00A84813"/>
    <w:rsid w:val="00AA7A86"/>
    <w:rsid w:val="00AB4BD0"/>
    <w:rsid w:val="00AC5F97"/>
    <w:rsid w:val="00AD414D"/>
    <w:rsid w:val="00AD6BB3"/>
    <w:rsid w:val="00AE1157"/>
    <w:rsid w:val="00AE4562"/>
    <w:rsid w:val="00AF05BE"/>
    <w:rsid w:val="00AF23F7"/>
    <w:rsid w:val="00B039FA"/>
    <w:rsid w:val="00B20F58"/>
    <w:rsid w:val="00B23227"/>
    <w:rsid w:val="00B26462"/>
    <w:rsid w:val="00B33906"/>
    <w:rsid w:val="00B41A81"/>
    <w:rsid w:val="00B54174"/>
    <w:rsid w:val="00B61ED0"/>
    <w:rsid w:val="00B640E7"/>
    <w:rsid w:val="00B7373F"/>
    <w:rsid w:val="00B9145B"/>
    <w:rsid w:val="00BA71E0"/>
    <w:rsid w:val="00BB57D6"/>
    <w:rsid w:val="00BC2AE5"/>
    <w:rsid w:val="00BD3C7A"/>
    <w:rsid w:val="00BE4897"/>
    <w:rsid w:val="00BF4F05"/>
    <w:rsid w:val="00C21802"/>
    <w:rsid w:val="00C3483F"/>
    <w:rsid w:val="00C44EA7"/>
    <w:rsid w:val="00C53865"/>
    <w:rsid w:val="00C56772"/>
    <w:rsid w:val="00C71F79"/>
    <w:rsid w:val="00C741C2"/>
    <w:rsid w:val="00C834BB"/>
    <w:rsid w:val="00C92758"/>
    <w:rsid w:val="00C928F4"/>
    <w:rsid w:val="00CC31D7"/>
    <w:rsid w:val="00CC3A4D"/>
    <w:rsid w:val="00CD1078"/>
    <w:rsid w:val="00CD609F"/>
    <w:rsid w:val="00CF2BDE"/>
    <w:rsid w:val="00CF38FF"/>
    <w:rsid w:val="00D12306"/>
    <w:rsid w:val="00D24AE7"/>
    <w:rsid w:val="00D3395E"/>
    <w:rsid w:val="00D33F4C"/>
    <w:rsid w:val="00D340A8"/>
    <w:rsid w:val="00D675A4"/>
    <w:rsid w:val="00DB3D52"/>
    <w:rsid w:val="00DD5473"/>
    <w:rsid w:val="00E037D5"/>
    <w:rsid w:val="00E1134D"/>
    <w:rsid w:val="00E137F2"/>
    <w:rsid w:val="00E14429"/>
    <w:rsid w:val="00E241CE"/>
    <w:rsid w:val="00E31C8F"/>
    <w:rsid w:val="00E32E2B"/>
    <w:rsid w:val="00E3515C"/>
    <w:rsid w:val="00E471D2"/>
    <w:rsid w:val="00E63FE0"/>
    <w:rsid w:val="00E733BB"/>
    <w:rsid w:val="00E75442"/>
    <w:rsid w:val="00E92A74"/>
    <w:rsid w:val="00E92B41"/>
    <w:rsid w:val="00E94821"/>
    <w:rsid w:val="00E952EB"/>
    <w:rsid w:val="00E96C5E"/>
    <w:rsid w:val="00EA0CDA"/>
    <w:rsid w:val="00EB1F1B"/>
    <w:rsid w:val="00EC341A"/>
    <w:rsid w:val="00ED65F3"/>
    <w:rsid w:val="00EE250F"/>
    <w:rsid w:val="00F15F93"/>
    <w:rsid w:val="00F42D35"/>
    <w:rsid w:val="00F523AB"/>
    <w:rsid w:val="00F52703"/>
    <w:rsid w:val="00F663C7"/>
    <w:rsid w:val="00F72FAE"/>
    <w:rsid w:val="00F73CAE"/>
    <w:rsid w:val="00F9128B"/>
    <w:rsid w:val="00F9380F"/>
    <w:rsid w:val="00FA0F1E"/>
    <w:rsid w:val="00FB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214E01"/>
  <w15:docId w15:val="{01B9FB1D-6C31-47D9-A83E-4D786D79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099"/>
  </w:style>
  <w:style w:type="paragraph" w:styleId="Heading1">
    <w:name w:val="heading 1"/>
    <w:basedOn w:val="Normal"/>
    <w:next w:val="Normal"/>
    <w:link w:val="Heading1Char"/>
    <w:uiPriority w:val="9"/>
    <w:qFormat/>
    <w:rsid w:val="009A4099"/>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9A4099"/>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4099"/>
    <w:pPr>
      <w:keepNext/>
      <w:keepLines/>
      <w:spacing w:before="40" w:after="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409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A409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A409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A409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A409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A409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B06EB"/>
    <w:rPr>
      <w:rFonts w:ascii="Symbol" w:hAnsi="Symbol" w:cs="Symbol"/>
    </w:rPr>
  </w:style>
  <w:style w:type="character" w:customStyle="1" w:styleId="WW8Num3z0">
    <w:name w:val="WW8Num3z0"/>
    <w:rsid w:val="00FB06EB"/>
    <w:rPr>
      <w:rFonts w:ascii="Symbol" w:hAnsi="Symbol" w:cs="Symbol"/>
    </w:rPr>
  </w:style>
  <w:style w:type="character" w:customStyle="1" w:styleId="WW8Num4z0">
    <w:name w:val="WW8Num4z0"/>
    <w:rsid w:val="00FB06EB"/>
    <w:rPr>
      <w:rFonts w:ascii="Symbol" w:hAnsi="Symbol" w:cs="Symbol"/>
    </w:rPr>
  </w:style>
  <w:style w:type="character" w:customStyle="1" w:styleId="WW8Num5z0">
    <w:name w:val="WW8Num5z0"/>
    <w:rsid w:val="00FB06EB"/>
    <w:rPr>
      <w:rFonts w:ascii="Symbol" w:hAnsi="Symbol" w:cs="Symbol"/>
      <w:b w:val="0"/>
    </w:rPr>
  </w:style>
  <w:style w:type="character" w:customStyle="1" w:styleId="WW8Num6z0">
    <w:name w:val="WW8Num6z0"/>
    <w:rsid w:val="00FB06EB"/>
    <w:rPr>
      <w:rFonts w:ascii="Symbol" w:hAnsi="Symbol" w:cs="Symbol"/>
    </w:rPr>
  </w:style>
  <w:style w:type="character" w:customStyle="1" w:styleId="WW8Num7z0">
    <w:name w:val="WW8Num7z0"/>
    <w:rsid w:val="00FB06EB"/>
    <w:rPr>
      <w:rFonts w:ascii="Wingdings" w:hAnsi="Wingdings" w:cs="Wingdings"/>
    </w:rPr>
  </w:style>
  <w:style w:type="character" w:customStyle="1" w:styleId="WW8Num8z0">
    <w:name w:val="WW8Num8z0"/>
    <w:rsid w:val="00FB06EB"/>
    <w:rPr>
      <w:rFonts w:ascii="Wingdings" w:hAnsi="Wingdings" w:cs="Wingdings"/>
    </w:rPr>
  </w:style>
  <w:style w:type="character" w:customStyle="1" w:styleId="WW8Num8z1">
    <w:name w:val="WW8Num8z1"/>
    <w:rsid w:val="00FB06EB"/>
    <w:rPr>
      <w:rFonts w:ascii="Courier New" w:hAnsi="Courier New" w:cs="Courier New"/>
    </w:rPr>
  </w:style>
  <w:style w:type="character" w:customStyle="1" w:styleId="WW8Num9z0">
    <w:name w:val="WW8Num9z0"/>
    <w:rsid w:val="00FB06EB"/>
    <w:rPr>
      <w:rFonts w:ascii="Wingdings" w:hAnsi="Wingdings" w:cs="Wingdings"/>
    </w:rPr>
  </w:style>
  <w:style w:type="character" w:customStyle="1" w:styleId="WW8Num9z1">
    <w:name w:val="WW8Num9z1"/>
    <w:rsid w:val="00FB06EB"/>
    <w:rPr>
      <w:rFonts w:ascii="Courier New" w:hAnsi="Courier New" w:cs="Courier New"/>
    </w:rPr>
  </w:style>
  <w:style w:type="character" w:customStyle="1" w:styleId="WW8Num10z0">
    <w:name w:val="WW8Num10z0"/>
    <w:rsid w:val="00FB06EB"/>
    <w:rPr>
      <w:rFonts w:ascii="Symbol" w:hAnsi="Symbol" w:cs="Symbol"/>
    </w:rPr>
  </w:style>
  <w:style w:type="character" w:customStyle="1" w:styleId="WW8Num10z1">
    <w:name w:val="WW8Num10z1"/>
    <w:rsid w:val="00FB06EB"/>
    <w:rPr>
      <w:rFonts w:ascii="Courier New" w:hAnsi="Courier New" w:cs="Courier New"/>
    </w:rPr>
  </w:style>
  <w:style w:type="character" w:customStyle="1" w:styleId="WW8Num11z0">
    <w:name w:val="WW8Num11z0"/>
    <w:rsid w:val="00FB06EB"/>
    <w:rPr>
      <w:rFonts w:ascii="Symbol" w:hAnsi="Symbol" w:cs="Symbol"/>
    </w:rPr>
  </w:style>
  <w:style w:type="character" w:customStyle="1" w:styleId="WW8Num11z1">
    <w:name w:val="WW8Num11z1"/>
    <w:rsid w:val="00FB06EB"/>
    <w:rPr>
      <w:rFonts w:ascii="Courier New" w:hAnsi="Courier New" w:cs="Courier New"/>
    </w:rPr>
  </w:style>
  <w:style w:type="character" w:customStyle="1" w:styleId="WW8Num11z3">
    <w:name w:val="WW8Num11z3"/>
    <w:rsid w:val="00FB06EB"/>
    <w:rPr>
      <w:rFonts w:ascii="Symbol" w:hAnsi="Symbol" w:cs="Symbol"/>
    </w:rPr>
  </w:style>
  <w:style w:type="character" w:customStyle="1" w:styleId="WW8Num12z0">
    <w:name w:val="WW8Num12z0"/>
    <w:rsid w:val="00FB06EB"/>
    <w:rPr>
      <w:rFonts w:ascii="Wingdings" w:hAnsi="Wingdings" w:cs="Wingdings"/>
    </w:rPr>
  </w:style>
  <w:style w:type="character" w:customStyle="1" w:styleId="WW8Num12z1">
    <w:name w:val="WW8Num12z1"/>
    <w:rsid w:val="00FB06EB"/>
    <w:rPr>
      <w:rFonts w:ascii="Courier New" w:hAnsi="Courier New" w:cs="Courier New"/>
    </w:rPr>
  </w:style>
  <w:style w:type="character" w:customStyle="1" w:styleId="WW8Num12z3">
    <w:name w:val="WW8Num12z3"/>
    <w:rsid w:val="00FB06EB"/>
    <w:rPr>
      <w:rFonts w:ascii="Symbol" w:hAnsi="Symbol" w:cs="Symbol"/>
    </w:rPr>
  </w:style>
  <w:style w:type="character" w:customStyle="1" w:styleId="WW8Num13z0">
    <w:name w:val="WW8Num13z0"/>
    <w:rsid w:val="00FB06EB"/>
    <w:rPr>
      <w:rFonts w:ascii="Wingdings" w:hAnsi="Wingdings" w:cs="Wingdings"/>
    </w:rPr>
  </w:style>
  <w:style w:type="character" w:customStyle="1" w:styleId="WW8Num13z1">
    <w:name w:val="WW8Num13z1"/>
    <w:rsid w:val="00FB06EB"/>
    <w:rPr>
      <w:rFonts w:ascii="Courier New" w:hAnsi="Courier New" w:cs="Courier New"/>
    </w:rPr>
  </w:style>
  <w:style w:type="character" w:customStyle="1" w:styleId="WW8Num13z3">
    <w:name w:val="WW8Num13z3"/>
    <w:rsid w:val="00FB06EB"/>
    <w:rPr>
      <w:rFonts w:ascii="Symbol" w:hAnsi="Symbol" w:cs="Symbol"/>
    </w:rPr>
  </w:style>
  <w:style w:type="character" w:customStyle="1" w:styleId="DefaultParagraphFont1">
    <w:name w:val="Default Paragraph Font1"/>
    <w:rsid w:val="00FB06EB"/>
  </w:style>
  <w:style w:type="character" w:customStyle="1" w:styleId="WW-DefaultParagraphFont">
    <w:name w:val="WW-Default Paragraph Font"/>
    <w:rsid w:val="00FB06EB"/>
  </w:style>
  <w:style w:type="character" w:customStyle="1" w:styleId="WW-DefaultParagraphFont1">
    <w:name w:val="WW-Default Paragraph Font1"/>
    <w:rsid w:val="00FB06EB"/>
  </w:style>
  <w:style w:type="character" w:customStyle="1" w:styleId="WW-DefaultParagraphFont11">
    <w:name w:val="WW-Default Paragraph Font11"/>
    <w:rsid w:val="00FB06EB"/>
  </w:style>
  <w:style w:type="character" w:customStyle="1" w:styleId="WW-DefaultParagraphFont111">
    <w:name w:val="WW-Default Paragraph Font111"/>
    <w:rsid w:val="00FB06EB"/>
  </w:style>
  <w:style w:type="character" w:customStyle="1" w:styleId="WW8Num10z2">
    <w:name w:val="WW8Num10z2"/>
    <w:rsid w:val="00FB06EB"/>
    <w:rPr>
      <w:rFonts w:ascii="Wingdings" w:hAnsi="Wingdings" w:cs="Wingdings"/>
    </w:rPr>
  </w:style>
  <w:style w:type="character" w:customStyle="1" w:styleId="WW8Num11z2">
    <w:name w:val="WW8Num11z2"/>
    <w:rsid w:val="00FB06EB"/>
    <w:rPr>
      <w:rFonts w:ascii="Wingdings" w:hAnsi="Wingdings" w:cs="Wingdings"/>
    </w:rPr>
  </w:style>
  <w:style w:type="character" w:customStyle="1" w:styleId="WW-DefaultParagraphFont1111">
    <w:name w:val="WW-Default Paragraph Font1111"/>
    <w:rsid w:val="00FB06EB"/>
  </w:style>
  <w:style w:type="character" w:customStyle="1" w:styleId="WW-DefaultParagraphFont11111">
    <w:name w:val="WW-Default Paragraph Font11111"/>
    <w:rsid w:val="00FB06EB"/>
  </w:style>
  <w:style w:type="character" w:customStyle="1" w:styleId="WW-DefaultParagraphFont111111">
    <w:name w:val="WW-Default Paragraph Font111111"/>
    <w:rsid w:val="00FB06EB"/>
  </w:style>
  <w:style w:type="character" w:customStyle="1" w:styleId="WW8Num1z0">
    <w:name w:val="WW8Num1z0"/>
    <w:rsid w:val="00FB06EB"/>
    <w:rPr>
      <w:rFonts w:ascii="Symbol" w:hAnsi="Symbol" w:cs="Symbol"/>
    </w:rPr>
  </w:style>
  <w:style w:type="character" w:customStyle="1" w:styleId="WW8Num12z2">
    <w:name w:val="WW8Num12z2"/>
    <w:rsid w:val="00FB06EB"/>
    <w:rPr>
      <w:rFonts w:ascii="Wingdings" w:hAnsi="Wingdings" w:cs="Wingdings"/>
    </w:rPr>
  </w:style>
  <w:style w:type="character" w:customStyle="1" w:styleId="WW8Num13z2">
    <w:name w:val="WW8Num13z2"/>
    <w:rsid w:val="00FB06EB"/>
    <w:rPr>
      <w:rFonts w:ascii="Wingdings" w:hAnsi="Wingdings" w:cs="Wingdings"/>
    </w:rPr>
  </w:style>
  <w:style w:type="character" w:customStyle="1" w:styleId="WW-DefaultParagraphFont1111111">
    <w:name w:val="WW-Default Paragraph Font1111111"/>
    <w:rsid w:val="00FB06EB"/>
  </w:style>
  <w:style w:type="character" w:customStyle="1" w:styleId="Absatz-Standardschriftart">
    <w:name w:val="Absatz-Standardschriftart"/>
    <w:rsid w:val="00FB06EB"/>
  </w:style>
  <w:style w:type="character" w:customStyle="1" w:styleId="WW-Absatz-Standardschriftart">
    <w:name w:val="WW-Absatz-Standardschriftart"/>
    <w:rsid w:val="00FB06EB"/>
  </w:style>
  <w:style w:type="character" w:customStyle="1" w:styleId="WW-Absatz-Standardschriftart1">
    <w:name w:val="WW-Absatz-Standardschriftart1"/>
    <w:rsid w:val="00FB06EB"/>
  </w:style>
  <w:style w:type="character" w:customStyle="1" w:styleId="WW-Absatz-Standardschriftart11">
    <w:name w:val="WW-Absatz-Standardschriftart11"/>
    <w:rsid w:val="00FB06EB"/>
  </w:style>
  <w:style w:type="character" w:customStyle="1" w:styleId="WW-Absatz-Standardschriftart111">
    <w:name w:val="WW-Absatz-Standardschriftart111"/>
    <w:rsid w:val="00FB06EB"/>
  </w:style>
  <w:style w:type="character" w:customStyle="1" w:styleId="WW-DefaultParagraphFont11111111">
    <w:name w:val="WW-Default Paragraph Font11111111"/>
    <w:rsid w:val="00FB06EB"/>
  </w:style>
  <w:style w:type="character" w:customStyle="1" w:styleId="WW8Num6z1">
    <w:name w:val="WW8Num6z1"/>
    <w:rsid w:val="00FB06EB"/>
    <w:rPr>
      <w:rFonts w:ascii="Courier New" w:hAnsi="Courier New" w:cs="Courier New"/>
    </w:rPr>
  </w:style>
  <w:style w:type="character" w:customStyle="1" w:styleId="WW8Num7z1">
    <w:name w:val="WW8Num7z1"/>
    <w:rsid w:val="00FB06EB"/>
    <w:rPr>
      <w:rFonts w:ascii="Courier New" w:hAnsi="Courier New" w:cs="Courier New"/>
    </w:rPr>
  </w:style>
  <w:style w:type="character" w:customStyle="1" w:styleId="WW8Num14z0">
    <w:name w:val="WW8Num14z0"/>
    <w:rsid w:val="00FB06EB"/>
    <w:rPr>
      <w:rFonts w:ascii="Symbol" w:hAnsi="Symbol" w:cs="Symbol"/>
    </w:rPr>
  </w:style>
  <w:style w:type="character" w:customStyle="1" w:styleId="WW8Num14z1">
    <w:name w:val="WW8Num14z1"/>
    <w:rsid w:val="00FB06EB"/>
    <w:rPr>
      <w:rFonts w:ascii="Courier New" w:hAnsi="Courier New" w:cs="Courier New"/>
    </w:rPr>
  </w:style>
  <w:style w:type="character" w:customStyle="1" w:styleId="WW8Num14z2">
    <w:name w:val="WW8Num14z2"/>
    <w:rsid w:val="00FB06EB"/>
    <w:rPr>
      <w:rFonts w:ascii="Wingdings" w:hAnsi="Wingdings" w:cs="Wingdings"/>
    </w:rPr>
  </w:style>
  <w:style w:type="character" w:customStyle="1" w:styleId="WW8Num15z0">
    <w:name w:val="WW8Num15z0"/>
    <w:rsid w:val="00FB06EB"/>
    <w:rPr>
      <w:rFonts w:ascii="Wingdings" w:hAnsi="Wingdings" w:cs="Wingdings"/>
    </w:rPr>
  </w:style>
  <w:style w:type="character" w:customStyle="1" w:styleId="WW8Num15z1">
    <w:name w:val="WW8Num15z1"/>
    <w:rsid w:val="00FB06EB"/>
    <w:rPr>
      <w:rFonts w:ascii="Courier New" w:hAnsi="Courier New" w:cs="Courier New"/>
    </w:rPr>
  </w:style>
  <w:style w:type="character" w:customStyle="1" w:styleId="WW8Num15z2">
    <w:name w:val="WW8Num15z2"/>
    <w:rsid w:val="00FB06EB"/>
    <w:rPr>
      <w:rFonts w:ascii="Wingdings" w:hAnsi="Wingdings" w:cs="Wingdings"/>
    </w:rPr>
  </w:style>
  <w:style w:type="character" w:customStyle="1" w:styleId="WW-DefaultParagraphFont111111111">
    <w:name w:val="WW-Default Paragraph Font111111111"/>
    <w:rsid w:val="00FB06EB"/>
  </w:style>
  <w:style w:type="character" w:customStyle="1" w:styleId="WW-Absatz-Standardschriftart1111">
    <w:name w:val="WW-Absatz-Standardschriftart1111"/>
    <w:rsid w:val="00FB06EB"/>
  </w:style>
  <w:style w:type="character" w:customStyle="1" w:styleId="WW-Absatz-Standardschriftart11111">
    <w:name w:val="WW-Absatz-Standardschriftart11111"/>
    <w:rsid w:val="00FB06EB"/>
  </w:style>
  <w:style w:type="character" w:customStyle="1" w:styleId="WW-Absatz-Standardschriftart111111">
    <w:name w:val="WW-Absatz-Standardschriftart111111"/>
    <w:rsid w:val="00FB06EB"/>
  </w:style>
  <w:style w:type="character" w:customStyle="1" w:styleId="WW-Absatz-Standardschriftart1111111">
    <w:name w:val="WW-Absatz-Standardschriftart1111111"/>
    <w:rsid w:val="00FB06EB"/>
  </w:style>
  <w:style w:type="character" w:customStyle="1" w:styleId="WW8Num16z0">
    <w:name w:val="WW8Num16z0"/>
    <w:rsid w:val="00FB06EB"/>
    <w:rPr>
      <w:rFonts w:ascii="Symbol" w:hAnsi="Symbol" w:cs="Symbol"/>
      <w:color w:val="auto"/>
    </w:rPr>
  </w:style>
  <w:style w:type="character" w:customStyle="1" w:styleId="WW8Num16z1">
    <w:name w:val="WW8Num16z1"/>
    <w:rsid w:val="00FB06EB"/>
    <w:rPr>
      <w:rFonts w:ascii="Courier New" w:hAnsi="Courier New" w:cs="Courier New"/>
    </w:rPr>
  </w:style>
  <w:style w:type="character" w:customStyle="1" w:styleId="WW8Num16z2">
    <w:name w:val="WW8Num16z2"/>
    <w:rsid w:val="00FB06EB"/>
    <w:rPr>
      <w:rFonts w:ascii="Wingdings" w:hAnsi="Wingdings" w:cs="Wingdings"/>
    </w:rPr>
  </w:style>
  <w:style w:type="character" w:customStyle="1" w:styleId="WW-DefaultParagraphFont1111111111">
    <w:name w:val="WW-Default Paragraph Font1111111111"/>
    <w:rsid w:val="00FB06EB"/>
  </w:style>
  <w:style w:type="character" w:customStyle="1" w:styleId="WW8Num1z1">
    <w:name w:val="WW8Num1z1"/>
    <w:rsid w:val="00FB06EB"/>
    <w:rPr>
      <w:rFonts w:ascii="Courier New" w:hAnsi="Courier New" w:cs="Courier New"/>
    </w:rPr>
  </w:style>
  <w:style w:type="character" w:customStyle="1" w:styleId="WW8Num1z2">
    <w:name w:val="WW8Num1z2"/>
    <w:rsid w:val="00FB06EB"/>
    <w:rPr>
      <w:rFonts w:ascii="Wingdings" w:hAnsi="Wingdings" w:cs="Wingdings"/>
    </w:rPr>
  </w:style>
  <w:style w:type="character" w:customStyle="1" w:styleId="WW8Num2z1">
    <w:name w:val="WW8Num2z1"/>
    <w:rsid w:val="00FB06EB"/>
    <w:rPr>
      <w:rFonts w:ascii="Courier New" w:hAnsi="Courier New" w:cs="Courier New"/>
    </w:rPr>
  </w:style>
  <w:style w:type="character" w:customStyle="1" w:styleId="WW8Num2z2">
    <w:name w:val="WW8Num2z2"/>
    <w:rsid w:val="00FB06EB"/>
    <w:rPr>
      <w:rFonts w:ascii="Wingdings" w:hAnsi="Wingdings" w:cs="Wingdings"/>
    </w:rPr>
  </w:style>
  <w:style w:type="character" w:customStyle="1" w:styleId="WW8Num4z1">
    <w:name w:val="WW8Num4z1"/>
    <w:rsid w:val="00FB06EB"/>
    <w:rPr>
      <w:rFonts w:ascii="Courier New" w:hAnsi="Courier New" w:cs="Courier New"/>
    </w:rPr>
  </w:style>
  <w:style w:type="character" w:customStyle="1" w:styleId="WW8Num4z2">
    <w:name w:val="WW8Num4z2"/>
    <w:rsid w:val="00FB06EB"/>
    <w:rPr>
      <w:rFonts w:ascii="Wingdings" w:hAnsi="Wingdings" w:cs="Wingdings"/>
    </w:rPr>
  </w:style>
  <w:style w:type="character" w:customStyle="1" w:styleId="WW8Num6z2">
    <w:name w:val="WW8Num6z2"/>
    <w:rsid w:val="00FB06EB"/>
    <w:rPr>
      <w:rFonts w:ascii="Wingdings" w:hAnsi="Wingdings" w:cs="Wingdings"/>
    </w:rPr>
  </w:style>
  <w:style w:type="character" w:customStyle="1" w:styleId="WW8Num7z3">
    <w:name w:val="WW8Num7z3"/>
    <w:rsid w:val="00FB06EB"/>
    <w:rPr>
      <w:rFonts w:ascii="Symbol" w:hAnsi="Symbol" w:cs="Symbol"/>
    </w:rPr>
  </w:style>
  <w:style w:type="character" w:customStyle="1" w:styleId="WW8Num8z3">
    <w:name w:val="WW8Num8z3"/>
    <w:rsid w:val="00FB06EB"/>
    <w:rPr>
      <w:rFonts w:ascii="Symbol" w:hAnsi="Symbol" w:cs="Symbol"/>
    </w:rPr>
  </w:style>
  <w:style w:type="character" w:customStyle="1" w:styleId="WW8Num9z3">
    <w:name w:val="WW8Num9z3"/>
    <w:rsid w:val="00FB06EB"/>
    <w:rPr>
      <w:rFonts w:ascii="Symbol" w:hAnsi="Symbol" w:cs="Symbol"/>
    </w:rPr>
  </w:style>
  <w:style w:type="character" w:customStyle="1" w:styleId="WW8Num15z3">
    <w:name w:val="WW8Num15z3"/>
    <w:rsid w:val="00FB06EB"/>
    <w:rPr>
      <w:rFonts w:ascii="Symbol" w:hAnsi="Symbol" w:cs="Symbol"/>
    </w:rPr>
  </w:style>
  <w:style w:type="character" w:customStyle="1" w:styleId="WW8Num16z3">
    <w:name w:val="WW8Num16z3"/>
    <w:rsid w:val="00FB06EB"/>
    <w:rPr>
      <w:rFonts w:ascii="Symbol" w:hAnsi="Symbol" w:cs="Symbol"/>
    </w:rPr>
  </w:style>
  <w:style w:type="character" w:customStyle="1" w:styleId="WW8Num17z0">
    <w:name w:val="WW8Num17z0"/>
    <w:rsid w:val="00FB06EB"/>
    <w:rPr>
      <w:rFonts w:ascii="Wingdings" w:hAnsi="Wingdings" w:cs="Wingdings"/>
    </w:rPr>
  </w:style>
  <w:style w:type="character" w:customStyle="1" w:styleId="WW8Num17z1">
    <w:name w:val="WW8Num17z1"/>
    <w:rsid w:val="00FB06EB"/>
    <w:rPr>
      <w:rFonts w:ascii="Courier New" w:hAnsi="Courier New" w:cs="Courier New"/>
    </w:rPr>
  </w:style>
  <w:style w:type="character" w:customStyle="1" w:styleId="WW8Num17z3">
    <w:name w:val="WW8Num17z3"/>
    <w:rsid w:val="00FB06EB"/>
    <w:rPr>
      <w:rFonts w:ascii="Symbol" w:hAnsi="Symbol" w:cs="Symbol"/>
    </w:rPr>
  </w:style>
  <w:style w:type="character" w:customStyle="1" w:styleId="WW8Num18z0">
    <w:name w:val="WW8Num18z0"/>
    <w:rsid w:val="00FB06EB"/>
    <w:rPr>
      <w:rFonts w:ascii="Wingdings" w:hAnsi="Wingdings" w:cs="Wingdings"/>
    </w:rPr>
  </w:style>
  <w:style w:type="character" w:customStyle="1" w:styleId="WW8Num18z1">
    <w:name w:val="WW8Num18z1"/>
    <w:rsid w:val="00FB06EB"/>
    <w:rPr>
      <w:rFonts w:ascii="Courier New" w:hAnsi="Courier New" w:cs="Courier New"/>
    </w:rPr>
  </w:style>
  <w:style w:type="character" w:customStyle="1" w:styleId="WW8Num18z3">
    <w:name w:val="WW8Num18z3"/>
    <w:rsid w:val="00FB06EB"/>
    <w:rPr>
      <w:rFonts w:ascii="Symbol" w:hAnsi="Symbol" w:cs="Symbol"/>
    </w:rPr>
  </w:style>
  <w:style w:type="character" w:customStyle="1" w:styleId="WW8Num19z0">
    <w:name w:val="WW8Num19z0"/>
    <w:rsid w:val="00FB06EB"/>
    <w:rPr>
      <w:rFonts w:ascii="Symbol" w:hAnsi="Symbol" w:cs="Symbol"/>
    </w:rPr>
  </w:style>
  <w:style w:type="character" w:customStyle="1" w:styleId="WW8Num19z1">
    <w:name w:val="WW8Num19z1"/>
    <w:rsid w:val="00FB06EB"/>
    <w:rPr>
      <w:rFonts w:ascii="Courier New" w:hAnsi="Courier New" w:cs="Courier New"/>
    </w:rPr>
  </w:style>
  <w:style w:type="character" w:customStyle="1" w:styleId="WW8Num19z2">
    <w:name w:val="WW8Num19z2"/>
    <w:rsid w:val="00FB06EB"/>
    <w:rPr>
      <w:rFonts w:ascii="Wingdings" w:hAnsi="Wingdings" w:cs="Wingdings"/>
    </w:rPr>
  </w:style>
  <w:style w:type="character" w:customStyle="1" w:styleId="WW8Num20z0">
    <w:name w:val="WW8Num20z0"/>
    <w:rsid w:val="00FB06EB"/>
    <w:rPr>
      <w:rFonts w:ascii="Wingdings" w:hAnsi="Wingdings" w:cs="Wingdings"/>
    </w:rPr>
  </w:style>
  <w:style w:type="character" w:customStyle="1" w:styleId="WW8Num20z1">
    <w:name w:val="WW8Num20z1"/>
    <w:rsid w:val="00FB06EB"/>
    <w:rPr>
      <w:rFonts w:ascii="Courier New" w:hAnsi="Courier New" w:cs="Courier New"/>
    </w:rPr>
  </w:style>
  <w:style w:type="character" w:customStyle="1" w:styleId="WW8Num20z3">
    <w:name w:val="WW8Num20z3"/>
    <w:rsid w:val="00FB06EB"/>
    <w:rPr>
      <w:rFonts w:ascii="Symbol" w:hAnsi="Symbol" w:cs="Symbol"/>
    </w:rPr>
  </w:style>
  <w:style w:type="character" w:customStyle="1" w:styleId="WW8Num21z0">
    <w:name w:val="WW8Num21z0"/>
    <w:rsid w:val="00FB06EB"/>
    <w:rPr>
      <w:rFonts w:ascii="Symbol" w:hAnsi="Symbol" w:cs="Symbol"/>
    </w:rPr>
  </w:style>
  <w:style w:type="character" w:customStyle="1" w:styleId="WW8Num21z1">
    <w:name w:val="WW8Num21z1"/>
    <w:rsid w:val="00FB06EB"/>
    <w:rPr>
      <w:rFonts w:ascii="Courier New" w:hAnsi="Courier New" w:cs="Courier New"/>
    </w:rPr>
  </w:style>
  <w:style w:type="character" w:customStyle="1" w:styleId="WW8Num21z2">
    <w:name w:val="WW8Num21z2"/>
    <w:rsid w:val="00FB06EB"/>
    <w:rPr>
      <w:rFonts w:ascii="Wingdings" w:hAnsi="Wingdings" w:cs="Wingdings"/>
    </w:rPr>
  </w:style>
  <w:style w:type="character" w:customStyle="1" w:styleId="WW8Num22z0">
    <w:name w:val="WW8Num22z0"/>
    <w:rsid w:val="00FB06EB"/>
    <w:rPr>
      <w:rFonts w:ascii="Symbol" w:hAnsi="Symbol" w:cs="Symbol"/>
    </w:rPr>
  </w:style>
  <w:style w:type="character" w:customStyle="1" w:styleId="WW8Num22z1">
    <w:name w:val="WW8Num22z1"/>
    <w:rsid w:val="00FB06EB"/>
    <w:rPr>
      <w:rFonts w:ascii="Courier New" w:hAnsi="Courier New" w:cs="Courier New"/>
    </w:rPr>
  </w:style>
  <w:style w:type="character" w:customStyle="1" w:styleId="WW8Num22z2">
    <w:name w:val="WW8Num22z2"/>
    <w:rsid w:val="00FB06EB"/>
    <w:rPr>
      <w:rFonts w:ascii="Wingdings" w:hAnsi="Wingdings" w:cs="Wingdings"/>
    </w:rPr>
  </w:style>
  <w:style w:type="character" w:customStyle="1" w:styleId="WW8Num23z0">
    <w:name w:val="WW8Num23z0"/>
    <w:rsid w:val="00FB06EB"/>
    <w:rPr>
      <w:rFonts w:ascii="Symbol" w:hAnsi="Symbol" w:cs="Symbol"/>
    </w:rPr>
  </w:style>
  <w:style w:type="character" w:customStyle="1" w:styleId="WW8Num24z0">
    <w:name w:val="WW8Num24z0"/>
    <w:rsid w:val="00FB06EB"/>
    <w:rPr>
      <w:rFonts w:ascii="Symbol" w:hAnsi="Symbol" w:cs="Symbol"/>
    </w:rPr>
  </w:style>
  <w:style w:type="character" w:customStyle="1" w:styleId="WW8Num24z1">
    <w:name w:val="WW8Num24z1"/>
    <w:rsid w:val="00FB06EB"/>
    <w:rPr>
      <w:rFonts w:ascii="Courier New" w:hAnsi="Courier New" w:cs="Courier New"/>
    </w:rPr>
  </w:style>
  <w:style w:type="character" w:customStyle="1" w:styleId="WW8Num24z2">
    <w:name w:val="WW8Num24z2"/>
    <w:rsid w:val="00FB06EB"/>
    <w:rPr>
      <w:rFonts w:ascii="Wingdings" w:hAnsi="Wingdings" w:cs="Wingdings"/>
    </w:rPr>
  </w:style>
  <w:style w:type="character" w:customStyle="1" w:styleId="WW8Num25z0">
    <w:name w:val="WW8Num25z0"/>
    <w:rsid w:val="00FB06EB"/>
    <w:rPr>
      <w:rFonts w:ascii="Wingdings" w:hAnsi="Wingdings" w:cs="Wingdings"/>
    </w:rPr>
  </w:style>
  <w:style w:type="character" w:customStyle="1" w:styleId="WW8Num25z1">
    <w:name w:val="WW8Num25z1"/>
    <w:rsid w:val="00FB06EB"/>
    <w:rPr>
      <w:rFonts w:ascii="Courier New" w:hAnsi="Courier New" w:cs="Courier New"/>
    </w:rPr>
  </w:style>
  <w:style w:type="character" w:customStyle="1" w:styleId="WW8Num25z3">
    <w:name w:val="WW8Num25z3"/>
    <w:rsid w:val="00FB06EB"/>
    <w:rPr>
      <w:rFonts w:ascii="Symbol" w:hAnsi="Symbol" w:cs="Symbol"/>
    </w:rPr>
  </w:style>
  <w:style w:type="character" w:customStyle="1" w:styleId="WW8Num26z0">
    <w:name w:val="WW8Num26z0"/>
    <w:rsid w:val="00FB06EB"/>
    <w:rPr>
      <w:rFonts w:ascii="Symbol" w:hAnsi="Symbol" w:cs="Symbol"/>
    </w:rPr>
  </w:style>
  <w:style w:type="character" w:customStyle="1" w:styleId="WW8Num26z1">
    <w:name w:val="WW8Num26z1"/>
    <w:rsid w:val="00FB06EB"/>
    <w:rPr>
      <w:rFonts w:ascii="Courier New" w:hAnsi="Courier New" w:cs="Courier New"/>
    </w:rPr>
  </w:style>
  <w:style w:type="character" w:customStyle="1" w:styleId="WW8Num26z2">
    <w:name w:val="WW8Num26z2"/>
    <w:rsid w:val="00FB06EB"/>
    <w:rPr>
      <w:rFonts w:ascii="Wingdings" w:hAnsi="Wingdings" w:cs="Wingdings"/>
    </w:rPr>
  </w:style>
  <w:style w:type="character" w:customStyle="1" w:styleId="WW8Num27z0">
    <w:name w:val="WW8Num27z0"/>
    <w:rsid w:val="00FB06EB"/>
    <w:rPr>
      <w:rFonts w:ascii="Symbol" w:hAnsi="Symbol" w:cs="Symbol"/>
    </w:rPr>
  </w:style>
  <w:style w:type="character" w:customStyle="1" w:styleId="WW8Num27z1">
    <w:name w:val="WW8Num27z1"/>
    <w:rsid w:val="00FB06EB"/>
    <w:rPr>
      <w:rFonts w:ascii="Lucida Sans Typewriter" w:hAnsi="Lucida Sans Typewriter" w:cs="Lucida Sans Typewriter"/>
    </w:rPr>
  </w:style>
  <w:style w:type="character" w:customStyle="1" w:styleId="WW8Num27z2">
    <w:name w:val="WW8Num27z2"/>
    <w:rsid w:val="00FB06EB"/>
    <w:rPr>
      <w:rFonts w:ascii="Marlett" w:hAnsi="Marlett" w:cs="Marlett"/>
    </w:rPr>
  </w:style>
  <w:style w:type="character" w:customStyle="1" w:styleId="WW8Num28z0">
    <w:name w:val="WW8Num28z0"/>
    <w:rsid w:val="00FB06EB"/>
    <w:rPr>
      <w:rFonts w:ascii="Wingdings" w:hAnsi="Wingdings" w:cs="Wingdings"/>
    </w:rPr>
  </w:style>
  <w:style w:type="character" w:customStyle="1" w:styleId="WW8Num28z1">
    <w:name w:val="WW8Num28z1"/>
    <w:rsid w:val="00FB06EB"/>
    <w:rPr>
      <w:rFonts w:ascii="Courier New" w:hAnsi="Courier New" w:cs="Courier New"/>
    </w:rPr>
  </w:style>
  <w:style w:type="character" w:customStyle="1" w:styleId="WW8Num28z3">
    <w:name w:val="WW8Num28z3"/>
    <w:rsid w:val="00FB06EB"/>
    <w:rPr>
      <w:rFonts w:ascii="Symbol" w:hAnsi="Symbol" w:cs="Symbol"/>
    </w:rPr>
  </w:style>
  <w:style w:type="character" w:customStyle="1" w:styleId="WW8Num30z0">
    <w:name w:val="WW8Num30z0"/>
    <w:rsid w:val="00FB06EB"/>
    <w:rPr>
      <w:rFonts w:ascii="Symbol" w:hAnsi="Symbol" w:cs="Symbol"/>
    </w:rPr>
  </w:style>
  <w:style w:type="character" w:customStyle="1" w:styleId="WW8Num30z1">
    <w:name w:val="WW8Num30z1"/>
    <w:rsid w:val="00FB06EB"/>
    <w:rPr>
      <w:rFonts w:ascii="Courier New" w:hAnsi="Courier New" w:cs="Courier New"/>
    </w:rPr>
  </w:style>
  <w:style w:type="character" w:customStyle="1" w:styleId="WW8Num30z2">
    <w:name w:val="WW8Num30z2"/>
    <w:rsid w:val="00FB06EB"/>
    <w:rPr>
      <w:rFonts w:ascii="Wingdings" w:hAnsi="Wingdings" w:cs="Wingdings"/>
    </w:rPr>
  </w:style>
  <w:style w:type="character" w:customStyle="1" w:styleId="WW8Num31z0">
    <w:name w:val="WW8Num31z0"/>
    <w:rsid w:val="00FB06EB"/>
    <w:rPr>
      <w:rFonts w:ascii="Symbol" w:hAnsi="Symbol" w:cs="Symbol"/>
    </w:rPr>
  </w:style>
  <w:style w:type="character" w:customStyle="1" w:styleId="WW8Num31z1">
    <w:name w:val="WW8Num31z1"/>
    <w:rsid w:val="00FB06EB"/>
    <w:rPr>
      <w:rFonts w:ascii="Courier New" w:hAnsi="Courier New" w:cs="Courier New"/>
    </w:rPr>
  </w:style>
  <w:style w:type="character" w:customStyle="1" w:styleId="WW8Num31z2">
    <w:name w:val="WW8Num31z2"/>
    <w:rsid w:val="00FB06EB"/>
    <w:rPr>
      <w:rFonts w:ascii="Wingdings" w:hAnsi="Wingdings" w:cs="Wingdings"/>
    </w:rPr>
  </w:style>
  <w:style w:type="character" w:customStyle="1" w:styleId="WW8Num32z0">
    <w:name w:val="WW8Num32z0"/>
    <w:rsid w:val="00FB06EB"/>
    <w:rPr>
      <w:rFonts w:ascii="Symbol" w:hAnsi="Symbol" w:cs="Symbol"/>
    </w:rPr>
  </w:style>
  <w:style w:type="character" w:customStyle="1" w:styleId="WW8Num32z1">
    <w:name w:val="WW8Num32z1"/>
    <w:rsid w:val="00FB06EB"/>
    <w:rPr>
      <w:rFonts w:ascii="Courier New" w:hAnsi="Courier New" w:cs="Courier New"/>
    </w:rPr>
  </w:style>
  <w:style w:type="character" w:customStyle="1" w:styleId="WW8Num32z2">
    <w:name w:val="WW8Num32z2"/>
    <w:rsid w:val="00FB06EB"/>
    <w:rPr>
      <w:rFonts w:ascii="Wingdings" w:hAnsi="Wingdings" w:cs="Wingdings"/>
    </w:rPr>
  </w:style>
  <w:style w:type="character" w:customStyle="1" w:styleId="WW8Num33z0">
    <w:name w:val="WW8Num33z0"/>
    <w:rsid w:val="00FB06EB"/>
    <w:rPr>
      <w:rFonts w:ascii="Wingdings" w:hAnsi="Wingdings" w:cs="Wingdings"/>
    </w:rPr>
  </w:style>
  <w:style w:type="character" w:customStyle="1" w:styleId="WW8Num33z1">
    <w:name w:val="WW8Num33z1"/>
    <w:rsid w:val="00FB06EB"/>
    <w:rPr>
      <w:rFonts w:ascii="Courier New" w:hAnsi="Courier New" w:cs="Courier New"/>
    </w:rPr>
  </w:style>
  <w:style w:type="character" w:customStyle="1" w:styleId="WW8Num33z3">
    <w:name w:val="WW8Num33z3"/>
    <w:rsid w:val="00FB06EB"/>
    <w:rPr>
      <w:rFonts w:ascii="Symbol" w:hAnsi="Symbol" w:cs="Symbol"/>
    </w:rPr>
  </w:style>
  <w:style w:type="character" w:customStyle="1" w:styleId="WW8Num34z0">
    <w:name w:val="WW8Num34z0"/>
    <w:rsid w:val="00FB06EB"/>
    <w:rPr>
      <w:b w:val="0"/>
    </w:rPr>
  </w:style>
  <w:style w:type="character" w:customStyle="1" w:styleId="WW8Num35z0">
    <w:name w:val="WW8Num35z0"/>
    <w:rsid w:val="00FB06EB"/>
    <w:rPr>
      <w:rFonts w:ascii="Symbol" w:hAnsi="Symbol" w:cs="Symbol"/>
    </w:rPr>
  </w:style>
  <w:style w:type="character" w:customStyle="1" w:styleId="WW-DefaultParagraphFont11111111111">
    <w:name w:val="WW-Default Paragraph Font11111111111"/>
    <w:rsid w:val="00FB06EB"/>
  </w:style>
  <w:style w:type="character" w:customStyle="1" w:styleId="SubtitleChar">
    <w:name w:val="Subtitle Char"/>
    <w:basedOn w:val="DefaultParagraphFont"/>
    <w:link w:val="Subtitle"/>
    <w:uiPriority w:val="11"/>
    <w:rsid w:val="009A4099"/>
    <w:rPr>
      <w:rFonts w:asciiTheme="majorHAnsi" w:eastAsiaTheme="majorEastAsia" w:hAnsiTheme="majorHAnsi" w:cstheme="majorBidi"/>
      <w:color w:val="5B9BD5" w:themeColor="accent1"/>
      <w:sz w:val="28"/>
      <w:szCs w:val="28"/>
    </w:rPr>
  </w:style>
  <w:style w:type="character" w:customStyle="1" w:styleId="PlainTextChar">
    <w:name w:val="Plain Text Char"/>
    <w:rsid w:val="00FB06EB"/>
    <w:rPr>
      <w:rFonts w:ascii="Courier New" w:hAnsi="Courier New" w:cs="Courier New"/>
    </w:rPr>
  </w:style>
  <w:style w:type="character" w:customStyle="1" w:styleId="SectionChar">
    <w:name w:val="Section Char"/>
    <w:rsid w:val="00FB06EB"/>
    <w:rPr>
      <w:rFonts w:ascii="Bookman Old Style" w:eastAsia="Gill Sans MT" w:hAnsi="Bookman Old Style" w:cs="Bookman Old Style"/>
      <w:b/>
      <w:color w:val="9FB8CD"/>
      <w:sz w:val="24"/>
    </w:rPr>
  </w:style>
  <w:style w:type="character" w:customStyle="1" w:styleId="BodyTextChar">
    <w:name w:val="Body Text Char"/>
    <w:rsid w:val="00FB06EB"/>
    <w:rPr>
      <w:rFonts w:ascii="Book Antiqua" w:hAnsi="Book Antiqua" w:cs="Book Antiqua"/>
      <w:b/>
      <w:i/>
    </w:rPr>
  </w:style>
  <w:style w:type="character" w:customStyle="1" w:styleId="apple-style-span">
    <w:name w:val="apple-style-span"/>
    <w:basedOn w:val="WW-DefaultParagraphFont11111111111"/>
    <w:rsid w:val="00FB06EB"/>
  </w:style>
  <w:style w:type="character" w:customStyle="1" w:styleId="maincontent">
    <w:name w:val="maincontent"/>
    <w:rsid w:val="00FB06EB"/>
  </w:style>
  <w:style w:type="character" w:customStyle="1" w:styleId="HTMLPreformattedChar">
    <w:name w:val="HTML Preformatted Char"/>
    <w:rsid w:val="00FB06EB"/>
  </w:style>
  <w:style w:type="character" w:customStyle="1" w:styleId="HorizontextChar">
    <w:name w:val="Horizon text Char"/>
    <w:rsid w:val="00FB06EB"/>
    <w:rPr>
      <w:rFonts w:ascii="Arial" w:hAnsi="Arial" w:cs="Arial"/>
      <w:b/>
    </w:rPr>
  </w:style>
  <w:style w:type="character" w:customStyle="1" w:styleId="BodyText2Char">
    <w:name w:val="Body Text 2 Char"/>
    <w:rsid w:val="00FB06EB"/>
    <w:rPr>
      <w:sz w:val="24"/>
      <w:szCs w:val="24"/>
    </w:rPr>
  </w:style>
  <w:style w:type="character" w:customStyle="1" w:styleId="HeaderChar">
    <w:name w:val="Header Char"/>
    <w:basedOn w:val="WW-DefaultParagraphFont1111111111"/>
    <w:rsid w:val="00FB06EB"/>
  </w:style>
  <w:style w:type="character" w:customStyle="1" w:styleId="RTFNum21">
    <w:name w:val="RTF_Num 2 1"/>
    <w:rsid w:val="00FB06EB"/>
    <w:rPr>
      <w:rFonts w:ascii="Symbol" w:hAnsi="Symbol" w:cs="Symbol"/>
    </w:rPr>
  </w:style>
  <w:style w:type="character" w:customStyle="1" w:styleId="RTFNum31">
    <w:name w:val="RTF_Num 3 1"/>
    <w:rsid w:val="00FB06EB"/>
    <w:rPr>
      <w:rFonts w:ascii="Symbol" w:hAnsi="Symbol" w:cs="Symbol"/>
    </w:rPr>
  </w:style>
  <w:style w:type="character" w:customStyle="1" w:styleId="RTFNum41">
    <w:name w:val="RTF_Num 4 1"/>
    <w:rsid w:val="00FB06EB"/>
    <w:rPr>
      <w:rFonts w:ascii="Symbol" w:hAnsi="Symbol" w:cs="Symbol"/>
    </w:rPr>
  </w:style>
  <w:style w:type="character" w:customStyle="1" w:styleId="Bullets">
    <w:name w:val="Bullets"/>
    <w:rsid w:val="00FB06EB"/>
    <w:rPr>
      <w:rFonts w:ascii="OpenSymbol" w:eastAsia="OpenSymbol" w:hAnsi="OpenSymbol" w:cs="OpenSymbol"/>
    </w:rPr>
  </w:style>
  <w:style w:type="character" w:customStyle="1" w:styleId="apple-converted-space">
    <w:name w:val="apple-converted-space"/>
    <w:rsid w:val="00FB06EB"/>
  </w:style>
  <w:style w:type="character" w:styleId="Hyperlink">
    <w:name w:val="Hyperlink"/>
    <w:rsid w:val="00FB06EB"/>
    <w:rPr>
      <w:color w:val="000080"/>
      <w:u w:val="single"/>
    </w:rPr>
  </w:style>
  <w:style w:type="character" w:styleId="Strong">
    <w:name w:val="Strong"/>
    <w:basedOn w:val="DefaultParagraphFont"/>
    <w:uiPriority w:val="22"/>
    <w:qFormat/>
    <w:rsid w:val="009A4099"/>
    <w:rPr>
      <w:b/>
      <w:bCs/>
    </w:rPr>
  </w:style>
  <w:style w:type="character" w:customStyle="1" w:styleId="normalchar">
    <w:name w:val="normal__char"/>
    <w:rsid w:val="00FB06EB"/>
    <w:rPr>
      <w:rFonts w:cs="Times New Roman"/>
    </w:rPr>
  </w:style>
  <w:style w:type="character" w:customStyle="1" w:styleId="FooterChar">
    <w:name w:val="Footer Char"/>
    <w:rsid w:val="00FB06EB"/>
    <w:rPr>
      <w:sz w:val="24"/>
      <w:szCs w:val="24"/>
    </w:rPr>
  </w:style>
  <w:style w:type="paragraph" w:customStyle="1" w:styleId="Heading">
    <w:name w:val="Heading"/>
    <w:basedOn w:val="Normal"/>
    <w:next w:val="BodyText"/>
    <w:rsid w:val="00FB06EB"/>
    <w:pPr>
      <w:keepNext/>
      <w:spacing w:before="240" w:after="120"/>
    </w:pPr>
    <w:rPr>
      <w:rFonts w:ascii="Arial" w:eastAsia="Microsoft YaHei" w:hAnsi="Arial" w:cs="Mangal"/>
      <w:sz w:val="28"/>
      <w:szCs w:val="28"/>
    </w:rPr>
  </w:style>
  <w:style w:type="paragraph" w:styleId="BodyText">
    <w:name w:val="Body Text"/>
    <w:basedOn w:val="Normal"/>
    <w:rsid w:val="00FB06EB"/>
    <w:pPr>
      <w:spacing w:after="120"/>
    </w:pPr>
    <w:rPr>
      <w:rFonts w:ascii="Book Antiqua" w:hAnsi="Book Antiqua" w:cs="Book Antiqua"/>
      <w:b/>
      <w:i/>
      <w:sz w:val="20"/>
      <w:szCs w:val="20"/>
    </w:rPr>
  </w:style>
  <w:style w:type="paragraph" w:styleId="List">
    <w:name w:val="List"/>
    <w:basedOn w:val="BodyText"/>
    <w:rsid w:val="00FB06EB"/>
    <w:rPr>
      <w:rFonts w:cs="Mangal"/>
    </w:rPr>
  </w:style>
  <w:style w:type="paragraph" w:styleId="Caption">
    <w:name w:val="caption"/>
    <w:basedOn w:val="Normal"/>
    <w:next w:val="Normal"/>
    <w:uiPriority w:val="35"/>
    <w:unhideWhenUsed/>
    <w:qFormat/>
    <w:rsid w:val="009A4099"/>
    <w:rPr>
      <w:b/>
      <w:bCs/>
      <w:smallCaps/>
      <w:color w:val="44546A" w:themeColor="text2"/>
    </w:rPr>
  </w:style>
  <w:style w:type="paragraph" w:customStyle="1" w:styleId="Index">
    <w:name w:val="Index"/>
    <w:basedOn w:val="Normal"/>
    <w:rsid w:val="00FB06EB"/>
    <w:pPr>
      <w:suppressLineNumbers/>
    </w:pPr>
    <w:rPr>
      <w:rFonts w:cs="Mangal"/>
    </w:rPr>
  </w:style>
  <w:style w:type="paragraph" w:styleId="Subtitle">
    <w:name w:val="Subtitle"/>
    <w:basedOn w:val="Normal"/>
    <w:next w:val="Normal"/>
    <w:link w:val="SubtitleChar"/>
    <w:uiPriority w:val="11"/>
    <w:qFormat/>
    <w:rsid w:val="009A4099"/>
    <w:pPr>
      <w:numPr>
        <w:ilvl w:val="1"/>
      </w:numPr>
      <w:spacing w:after="240"/>
    </w:pPr>
    <w:rPr>
      <w:rFonts w:asciiTheme="majorHAnsi" w:eastAsiaTheme="majorEastAsia" w:hAnsiTheme="majorHAnsi" w:cstheme="majorBidi"/>
      <w:color w:val="5B9BD5" w:themeColor="accent1"/>
      <w:sz w:val="28"/>
      <w:szCs w:val="28"/>
    </w:rPr>
  </w:style>
  <w:style w:type="paragraph" w:styleId="PlainText">
    <w:name w:val="Plain Text"/>
    <w:basedOn w:val="Normal"/>
    <w:rsid w:val="00FB06EB"/>
    <w:rPr>
      <w:rFonts w:ascii="Courier New" w:hAnsi="Courier New" w:cs="Courier New"/>
      <w:sz w:val="20"/>
      <w:szCs w:val="20"/>
    </w:rPr>
  </w:style>
  <w:style w:type="paragraph" w:customStyle="1" w:styleId="Section">
    <w:name w:val="Section"/>
    <w:basedOn w:val="Normal"/>
    <w:next w:val="Normal"/>
    <w:rsid w:val="00FB06EB"/>
    <w:pPr>
      <w:spacing w:after="120"/>
    </w:pPr>
    <w:rPr>
      <w:rFonts w:ascii="Bookman Old Style" w:eastAsia="Gill Sans MT" w:hAnsi="Bookman Old Style" w:cs="Bookman Old Style"/>
      <w:b/>
      <w:color w:val="9FB8CD"/>
      <w:szCs w:val="20"/>
    </w:rPr>
  </w:style>
  <w:style w:type="paragraph" w:styleId="NormalWeb">
    <w:name w:val="Normal (Web)"/>
    <w:basedOn w:val="Normal"/>
    <w:uiPriority w:val="99"/>
    <w:rsid w:val="00FB06EB"/>
  </w:style>
  <w:style w:type="paragraph" w:customStyle="1" w:styleId="Normal10pt">
    <w:name w:val="Normal + 10 pt"/>
    <w:basedOn w:val="NormalWeb"/>
    <w:rsid w:val="00FB06EB"/>
    <w:pPr>
      <w:ind w:left="-720"/>
      <w:jc w:val="both"/>
    </w:pPr>
    <w:rPr>
      <w:rFonts w:ascii="Arial" w:hAnsi="Arial" w:cs="Arial"/>
      <w:b/>
      <w:i/>
      <w:sz w:val="20"/>
      <w:szCs w:val="20"/>
    </w:rPr>
  </w:style>
  <w:style w:type="paragraph" w:styleId="HTMLPreformatted">
    <w:name w:val="HTML Preformatted"/>
    <w:basedOn w:val="Normal"/>
    <w:rsid w:val="00FB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paragraph" w:customStyle="1" w:styleId="Horizontext">
    <w:name w:val="Horizon text"/>
    <w:basedOn w:val="Normal"/>
    <w:rsid w:val="00FB06EB"/>
    <w:pPr>
      <w:tabs>
        <w:tab w:val="left" w:pos="630"/>
      </w:tabs>
      <w:ind w:left="270"/>
    </w:pPr>
    <w:rPr>
      <w:rFonts w:ascii="Arial" w:hAnsi="Arial" w:cs="Arial"/>
      <w:b/>
      <w:sz w:val="20"/>
      <w:szCs w:val="20"/>
    </w:rPr>
  </w:style>
  <w:style w:type="paragraph" w:customStyle="1" w:styleId="Normalverdana0">
    <w:name w:val="Normal + verdana"/>
    <w:basedOn w:val="Normal"/>
    <w:rsid w:val="00FB06EB"/>
    <w:rPr>
      <w:sz w:val="18"/>
      <w:szCs w:val="18"/>
    </w:rPr>
  </w:style>
  <w:style w:type="paragraph" w:customStyle="1" w:styleId="Page1bullet">
    <w:name w:val="Page 1 bullet"/>
    <w:basedOn w:val="Normal"/>
    <w:rsid w:val="00FB06EB"/>
    <w:pPr>
      <w:numPr>
        <w:numId w:val="4"/>
      </w:numPr>
      <w:spacing w:before="60" w:after="0"/>
    </w:pPr>
    <w:rPr>
      <w:szCs w:val="20"/>
      <w:lang w:val="en-GB"/>
    </w:rPr>
  </w:style>
  <w:style w:type="paragraph" w:customStyle="1" w:styleId="TableContents">
    <w:name w:val="Table Contents"/>
    <w:basedOn w:val="Normal"/>
    <w:rsid w:val="00FB06EB"/>
    <w:pPr>
      <w:suppressLineNumbers/>
    </w:pPr>
  </w:style>
  <w:style w:type="paragraph" w:customStyle="1" w:styleId="TableHeading">
    <w:name w:val="Table Heading"/>
    <w:basedOn w:val="TableContents"/>
    <w:rsid w:val="00FB06EB"/>
    <w:pPr>
      <w:jc w:val="center"/>
    </w:pPr>
    <w:rPr>
      <w:b/>
      <w:bCs/>
    </w:rPr>
  </w:style>
  <w:style w:type="paragraph" w:styleId="BodyText2">
    <w:name w:val="Body Text 2"/>
    <w:basedOn w:val="Normal"/>
    <w:rsid w:val="00FB06EB"/>
    <w:pPr>
      <w:spacing w:after="120" w:line="480" w:lineRule="auto"/>
    </w:pPr>
  </w:style>
  <w:style w:type="paragraph" w:styleId="Header">
    <w:name w:val="header"/>
    <w:basedOn w:val="Normal"/>
    <w:rsid w:val="00FB06EB"/>
    <w:pPr>
      <w:widowControl w:val="0"/>
      <w:tabs>
        <w:tab w:val="center" w:pos="4320"/>
        <w:tab w:val="right" w:pos="8640"/>
      </w:tabs>
      <w:autoSpaceDE w:val="0"/>
    </w:pPr>
    <w:rPr>
      <w:sz w:val="20"/>
      <w:szCs w:val="20"/>
    </w:rPr>
  </w:style>
  <w:style w:type="paragraph" w:styleId="ListParagraph">
    <w:name w:val="List Paragraph"/>
    <w:basedOn w:val="Normal"/>
    <w:link w:val="ListParagraphChar"/>
    <w:uiPriority w:val="34"/>
    <w:qFormat/>
    <w:rsid w:val="00FB06EB"/>
    <w:pPr>
      <w:ind w:left="720"/>
      <w:contextualSpacing/>
    </w:pPr>
  </w:style>
  <w:style w:type="paragraph" w:styleId="Footer">
    <w:name w:val="footer"/>
    <w:basedOn w:val="Normal"/>
    <w:rsid w:val="00FB06EB"/>
    <w:pPr>
      <w:tabs>
        <w:tab w:val="center" w:pos="4680"/>
        <w:tab w:val="right" w:pos="9360"/>
      </w:tabs>
    </w:pPr>
  </w:style>
  <w:style w:type="character" w:customStyle="1" w:styleId="ibm-w3search-vcard-bio">
    <w:name w:val="ibm-w3search-vcard-bio"/>
    <w:rsid w:val="00432AE9"/>
  </w:style>
  <w:style w:type="paragraph" w:customStyle="1" w:styleId="PreformattedText">
    <w:name w:val="Preformatted Text"/>
    <w:basedOn w:val="Normal"/>
    <w:rsid w:val="00A4340A"/>
    <w:rPr>
      <w:rFonts w:ascii="Courier New" w:eastAsia="NSimSun" w:hAnsi="Courier New" w:cs="Courier New"/>
      <w:kern w:val="1"/>
      <w:sz w:val="20"/>
      <w:szCs w:val="20"/>
      <w:lang w:val="en-GB" w:eastAsia="zh-CN"/>
    </w:rPr>
  </w:style>
  <w:style w:type="paragraph" w:styleId="NoSpacing">
    <w:name w:val="No Spacing"/>
    <w:uiPriority w:val="1"/>
    <w:qFormat/>
    <w:rsid w:val="009A4099"/>
    <w:pPr>
      <w:spacing w:after="0"/>
    </w:pPr>
  </w:style>
  <w:style w:type="character" w:customStyle="1" w:styleId="Heading1Char">
    <w:name w:val="Heading 1 Char"/>
    <w:basedOn w:val="DefaultParagraphFont"/>
    <w:link w:val="Heading1"/>
    <w:uiPriority w:val="9"/>
    <w:rsid w:val="009A409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9A40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409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409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A409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A409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A409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A409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A4099"/>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9A409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A4099"/>
    <w:rPr>
      <w:rFonts w:asciiTheme="majorHAnsi" w:eastAsiaTheme="majorEastAsia" w:hAnsiTheme="majorHAnsi" w:cstheme="majorBidi"/>
      <w:caps/>
      <w:color w:val="44546A" w:themeColor="text2"/>
      <w:spacing w:val="-15"/>
      <w:sz w:val="72"/>
      <w:szCs w:val="72"/>
    </w:rPr>
  </w:style>
  <w:style w:type="character" w:styleId="Emphasis">
    <w:name w:val="Emphasis"/>
    <w:basedOn w:val="DefaultParagraphFont"/>
    <w:uiPriority w:val="20"/>
    <w:qFormat/>
    <w:rsid w:val="009A4099"/>
    <w:rPr>
      <w:i/>
      <w:iCs/>
    </w:rPr>
  </w:style>
  <w:style w:type="paragraph" w:styleId="Quote">
    <w:name w:val="Quote"/>
    <w:basedOn w:val="Normal"/>
    <w:next w:val="Normal"/>
    <w:link w:val="QuoteChar"/>
    <w:uiPriority w:val="29"/>
    <w:qFormat/>
    <w:rsid w:val="009A409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A4099"/>
    <w:rPr>
      <w:color w:val="44546A" w:themeColor="text2"/>
      <w:sz w:val="24"/>
      <w:szCs w:val="24"/>
    </w:rPr>
  </w:style>
  <w:style w:type="paragraph" w:styleId="IntenseQuote">
    <w:name w:val="Intense Quote"/>
    <w:basedOn w:val="Normal"/>
    <w:next w:val="Normal"/>
    <w:link w:val="IntenseQuoteChar"/>
    <w:uiPriority w:val="30"/>
    <w:qFormat/>
    <w:rsid w:val="009A4099"/>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A409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A4099"/>
    <w:rPr>
      <w:i/>
      <w:iCs/>
      <w:color w:val="595959" w:themeColor="text1" w:themeTint="A6"/>
    </w:rPr>
  </w:style>
  <w:style w:type="character" w:styleId="IntenseEmphasis">
    <w:name w:val="Intense Emphasis"/>
    <w:basedOn w:val="DefaultParagraphFont"/>
    <w:uiPriority w:val="21"/>
    <w:qFormat/>
    <w:rsid w:val="009A4099"/>
    <w:rPr>
      <w:b/>
      <w:bCs/>
      <w:i/>
      <w:iCs/>
    </w:rPr>
  </w:style>
  <w:style w:type="character" w:styleId="SubtleReference">
    <w:name w:val="Subtle Reference"/>
    <w:basedOn w:val="DefaultParagraphFont"/>
    <w:uiPriority w:val="31"/>
    <w:qFormat/>
    <w:rsid w:val="009A409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A4099"/>
    <w:rPr>
      <w:b/>
      <w:bCs/>
      <w:smallCaps/>
      <w:color w:val="44546A" w:themeColor="text2"/>
      <w:u w:val="single"/>
    </w:rPr>
  </w:style>
  <w:style w:type="character" w:styleId="BookTitle">
    <w:name w:val="Book Title"/>
    <w:basedOn w:val="DefaultParagraphFont"/>
    <w:uiPriority w:val="33"/>
    <w:qFormat/>
    <w:rsid w:val="009A4099"/>
    <w:rPr>
      <w:b/>
      <w:bCs/>
      <w:smallCaps/>
      <w:spacing w:val="10"/>
    </w:rPr>
  </w:style>
  <w:style w:type="paragraph" w:styleId="TOCHeading">
    <w:name w:val="TOC Heading"/>
    <w:basedOn w:val="Heading1"/>
    <w:next w:val="Normal"/>
    <w:uiPriority w:val="39"/>
    <w:semiHidden/>
    <w:unhideWhenUsed/>
    <w:qFormat/>
    <w:rsid w:val="009A4099"/>
    <w:pPr>
      <w:outlineLvl w:val="9"/>
    </w:pPr>
  </w:style>
  <w:style w:type="character" w:customStyle="1" w:styleId="ListParagraphChar">
    <w:name w:val="List Paragraph Char"/>
    <w:link w:val="ListParagraph"/>
    <w:uiPriority w:val="34"/>
    <w:rsid w:val="00B23227"/>
  </w:style>
  <w:style w:type="paragraph" w:customStyle="1" w:styleId="NormalVerdana">
    <w:name w:val="Normal + Verdana"/>
    <w:aliases w:val="10 pt"/>
    <w:basedOn w:val="Normal"/>
    <w:rsid w:val="00BE4897"/>
    <w:pPr>
      <w:numPr>
        <w:numId w:val="24"/>
      </w:numPr>
      <w:tabs>
        <w:tab w:val="left" w:pos="0"/>
      </w:tabs>
      <w:spacing w:before="80"/>
      <w:jc w:val="both"/>
    </w:pPr>
    <w:rPr>
      <w:rFonts w:ascii="Verdana" w:eastAsia="Times New Roman" w:hAnsi="Verdana"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17987">
      <w:bodyDiv w:val="1"/>
      <w:marLeft w:val="0"/>
      <w:marRight w:val="0"/>
      <w:marTop w:val="0"/>
      <w:marBottom w:val="0"/>
      <w:divBdr>
        <w:top w:val="none" w:sz="0" w:space="0" w:color="auto"/>
        <w:left w:val="none" w:sz="0" w:space="0" w:color="auto"/>
        <w:bottom w:val="none" w:sz="0" w:space="0" w:color="auto"/>
        <w:right w:val="none" w:sz="0" w:space="0" w:color="auto"/>
      </w:divBdr>
      <w:divsChild>
        <w:div w:id="1002704320">
          <w:marLeft w:val="0"/>
          <w:marRight w:val="0"/>
          <w:marTop w:val="0"/>
          <w:marBottom w:val="0"/>
          <w:divBdr>
            <w:top w:val="none" w:sz="0" w:space="0" w:color="auto"/>
            <w:left w:val="none" w:sz="0" w:space="0" w:color="auto"/>
            <w:bottom w:val="none" w:sz="0" w:space="0" w:color="auto"/>
            <w:right w:val="none" w:sz="0" w:space="0" w:color="auto"/>
          </w:divBdr>
        </w:div>
        <w:div w:id="2098464">
          <w:marLeft w:val="0"/>
          <w:marRight w:val="0"/>
          <w:marTop w:val="0"/>
          <w:marBottom w:val="0"/>
          <w:divBdr>
            <w:top w:val="none" w:sz="0" w:space="0" w:color="auto"/>
            <w:left w:val="none" w:sz="0" w:space="0" w:color="auto"/>
            <w:bottom w:val="none" w:sz="0" w:space="0" w:color="auto"/>
            <w:right w:val="none" w:sz="0" w:space="0" w:color="auto"/>
          </w:divBdr>
        </w:div>
        <w:div w:id="828012661">
          <w:marLeft w:val="0"/>
          <w:marRight w:val="0"/>
          <w:marTop w:val="0"/>
          <w:marBottom w:val="0"/>
          <w:divBdr>
            <w:top w:val="none" w:sz="0" w:space="0" w:color="auto"/>
            <w:left w:val="none" w:sz="0" w:space="0" w:color="auto"/>
            <w:bottom w:val="none" w:sz="0" w:space="0" w:color="auto"/>
            <w:right w:val="none" w:sz="0" w:space="0" w:color="auto"/>
          </w:divBdr>
        </w:div>
        <w:div w:id="1348946671">
          <w:marLeft w:val="0"/>
          <w:marRight w:val="0"/>
          <w:marTop w:val="0"/>
          <w:marBottom w:val="0"/>
          <w:divBdr>
            <w:top w:val="none" w:sz="0" w:space="0" w:color="auto"/>
            <w:left w:val="none" w:sz="0" w:space="0" w:color="auto"/>
            <w:bottom w:val="none" w:sz="0" w:space="0" w:color="auto"/>
            <w:right w:val="none" w:sz="0" w:space="0" w:color="auto"/>
          </w:divBdr>
        </w:div>
        <w:div w:id="1054431806">
          <w:marLeft w:val="0"/>
          <w:marRight w:val="0"/>
          <w:marTop w:val="0"/>
          <w:marBottom w:val="0"/>
          <w:divBdr>
            <w:top w:val="none" w:sz="0" w:space="0" w:color="auto"/>
            <w:left w:val="none" w:sz="0" w:space="0" w:color="auto"/>
            <w:bottom w:val="none" w:sz="0" w:space="0" w:color="auto"/>
            <w:right w:val="none" w:sz="0" w:space="0" w:color="auto"/>
          </w:divBdr>
        </w:div>
        <w:div w:id="579607342">
          <w:marLeft w:val="0"/>
          <w:marRight w:val="0"/>
          <w:marTop w:val="0"/>
          <w:marBottom w:val="0"/>
          <w:divBdr>
            <w:top w:val="none" w:sz="0" w:space="0" w:color="auto"/>
            <w:left w:val="none" w:sz="0" w:space="0" w:color="auto"/>
            <w:bottom w:val="none" w:sz="0" w:space="0" w:color="auto"/>
            <w:right w:val="none" w:sz="0" w:space="0" w:color="auto"/>
          </w:divBdr>
        </w:div>
      </w:divsChild>
    </w:div>
    <w:div w:id="836311263">
      <w:bodyDiv w:val="1"/>
      <w:marLeft w:val="0"/>
      <w:marRight w:val="0"/>
      <w:marTop w:val="0"/>
      <w:marBottom w:val="0"/>
      <w:divBdr>
        <w:top w:val="none" w:sz="0" w:space="0" w:color="auto"/>
        <w:left w:val="none" w:sz="0" w:space="0" w:color="auto"/>
        <w:bottom w:val="none" w:sz="0" w:space="0" w:color="auto"/>
        <w:right w:val="none" w:sz="0" w:space="0" w:color="auto"/>
      </w:divBdr>
      <w:divsChild>
        <w:div w:id="1411273624">
          <w:marLeft w:val="0"/>
          <w:marRight w:val="0"/>
          <w:marTop w:val="0"/>
          <w:marBottom w:val="0"/>
          <w:divBdr>
            <w:top w:val="none" w:sz="0" w:space="0" w:color="auto"/>
            <w:left w:val="none" w:sz="0" w:space="0" w:color="auto"/>
            <w:bottom w:val="none" w:sz="0" w:space="0" w:color="auto"/>
            <w:right w:val="none" w:sz="0" w:space="0" w:color="auto"/>
          </w:divBdr>
        </w:div>
        <w:div w:id="345180268">
          <w:marLeft w:val="0"/>
          <w:marRight w:val="0"/>
          <w:marTop w:val="0"/>
          <w:marBottom w:val="0"/>
          <w:divBdr>
            <w:top w:val="none" w:sz="0" w:space="0" w:color="auto"/>
            <w:left w:val="none" w:sz="0" w:space="0" w:color="auto"/>
            <w:bottom w:val="none" w:sz="0" w:space="0" w:color="auto"/>
            <w:right w:val="none" w:sz="0" w:space="0" w:color="auto"/>
          </w:divBdr>
        </w:div>
        <w:div w:id="878471829">
          <w:marLeft w:val="0"/>
          <w:marRight w:val="0"/>
          <w:marTop w:val="0"/>
          <w:marBottom w:val="0"/>
          <w:divBdr>
            <w:top w:val="none" w:sz="0" w:space="0" w:color="auto"/>
            <w:left w:val="none" w:sz="0" w:space="0" w:color="auto"/>
            <w:bottom w:val="none" w:sz="0" w:space="0" w:color="auto"/>
            <w:right w:val="none" w:sz="0" w:space="0" w:color="auto"/>
          </w:divBdr>
        </w:div>
        <w:div w:id="2107798184">
          <w:marLeft w:val="0"/>
          <w:marRight w:val="0"/>
          <w:marTop w:val="0"/>
          <w:marBottom w:val="0"/>
          <w:divBdr>
            <w:top w:val="none" w:sz="0" w:space="0" w:color="auto"/>
            <w:left w:val="none" w:sz="0" w:space="0" w:color="auto"/>
            <w:bottom w:val="none" w:sz="0" w:space="0" w:color="auto"/>
            <w:right w:val="none" w:sz="0" w:space="0" w:color="auto"/>
          </w:divBdr>
        </w:div>
        <w:div w:id="1387989570">
          <w:marLeft w:val="0"/>
          <w:marRight w:val="0"/>
          <w:marTop w:val="0"/>
          <w:marBottom w:val="0"/>
          <w:divBdr>
            <w:top w:val="none" w:sz="0" w:space="0" w:color="auto"/>
            <w:left w:val="none" w:sz="0" w:space="0" w:color="auto"/>
            <w:bottom w:val="none" w:sz="0" w:space="0" w:color="auto"/>
            <w:right w:val="none" w:sz="0" w:space="0" w:color="auto"/>
          </w:divBdr>
        </w:div>
        <w:div w:id="127599704">
          <w:marLeft w:val="0"/>
          <w:marRight w:val="0"/>
          <w:marTop w:val="0"/>
          <w:marBottom w:val="0"/>
          <w:divBdr>
            <w:top w:val="none" w:sz="0" w:space="0" w:color="auto"/>
            <w:left w:val="none" w:sz="0" w:space="0" w:color="auto"/>
            <w:bottom w:val="none" w:sz="0" w:space="0" w:color="auto"/>
            <w:right w:val="none" w:sz="0" w:space="0" w:color="auto"/>
          </w:divBdr>
        </w:div>
        <w:div w:id="990600457">
          <w:marLeft w:val="0"/>
          <w:marRight w:val="0"/>
          <w:marTop w:val="0"/>
          <w:marBottom w:val="0"/>
          <w:divBdr>
            <w:top w:val="none" w:sz="0" w:space="0" w:color="auto"/>
            <w:left w:val="none" w:sz="0" w:space="0" w:color="auto"/>
            <w:bottom w:val="none" w:sz="0" w:space="0" w:color="auto"/>
            <w:right w:val="none" w:sz="0" w:space="0" w:color="auto"/>
          </w:divBdr>
        </w:div>
        <w:div w:id="1367875521">
          <w:marLeft w:val="0"/>
          <w:marRight w:val="0"/>
          <w:marTop w:val="0"/>
          <w:marBottom w:val="0"/>
          <w:divBdr>
            <w:top w:val="none" w:sz="0" w:space="0" w:color="auto"/>
            <w:left w:val="none" w:sz="0" w:space="0" w:color="auto"/>
            <w:bottom w:val="none" w:sz="0" w:space="0" w:color="auto"/>
            <w:right w:val="none" w:sz="0" w:space="0" w:color="auto"/>
          </w:divBdr>
        </w:div>
        <w:div w:id="919409668">
          <w:marLeft w:val="0"/>
          <w:marRight w:val="0"/>
          <w:marTop w:val="0"/>
          <w:marBottom w:val="0"/>
          <w:divBdr>
            <w:top w:val="none" w:sz="0" w:space="0" w:color="auto"/>
            <w:left w:val="none" w:sz="0" w:space="0" w:color="auto"/>
            <w:bottom w:val="none" w:sz="0" w:space="0" w:color="auto"/>
            <w:right w:val="none" w:sz="0" w:space="0" w:color="auto"/>
          </w:divBdr>
        </w:div>
        <w:div w:id="1503543916">
          <w:marLeft w:val="0"/>
          <w:marRight w:val="0"/>
          <w:marTop w:val="0"/>
          <w:marBottom w:val="0"/>
          <w:divBdr>
            <w:top w:val="none" w:sz="0" w:space="0" w:color="auto"/>
            <w:left w:val="none" w:sz="0" w:space="0" w:color="auto"/>
            <w:bottom w:val="none" w:sz="0" w:space="0" w:color="auto"/>
            <w:right w:val="none" w:sz="0" w:space="0" w:color="auto"/>
          </w:divBdr>
        </w:div>
      </w:divsChild>
    </w:div>
    <w:div w:id="1068725996">
      <w:bodyDiv w:val="1"/>
      <w:marLeft w:val="0"/>
      <w:marRight w:val="0"/>
      <w:marTop w:val="0"/>
      <w:marBottom w:val="0"/>
      <w:divBdr>
        <w:top w:val="none" w:sz="0" w:space="0" w:color="auto"/>
        <w:left w:val="none" w:sz="0" w:space="0" w:color="auto"/>
        <w:bottom w:val="none" w:sz="0" w:space="0" w:color="auto"/>
        <w:right w:val="none" w:sz="0" w:space="0" w:color="auto"/>
      </w:divBdr>
    </w:div>
    <w:div w:id="1590117834">
      <w:bodyDiv w:val="1"/>
      <w:marLeft w:val="0"/>
      <w:marRight w:val="0"/>
      <w:marTop w:val="0"/>
      <w:marBottom w:val="0"/>
      <w:divBdr>
        <w:top w:val="none" w:sz="0" w:space="0" w:color="auto"/>
        <w:left w:val="none" w:sz="0" w:space="0" w:color="auto"/>
        <w:bottom w:val="none" w:sz="0" w:space="0" w:color="auto"/>
        <w:right w:val="none" w:sz="0" w:space="0" w:color="auto"/>
      </w:divBdr>
    </w:div>
    <w:div w:id="21423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46D469-CA13-4425-94E4-1125C6A42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prakash</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prakash</dc:title>
  <dc:subject>prakash</dc:subject>
  <dc:creator>prakash</dc:creator>
  <cp:lastModifiedBy>gsrinivasa248@outlook.com</cp:lastModifiedBy>
  <cp:revision>3</cp:revision>
  <dcterms:created xsi:type="dcterms:W3CDTF">2022-10-21T00:23:00Z</dcterms:created>
  <dcterms:modified xsi:type="dcterms:W3CDTF">2022-10-25T05:26:00Z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ff37d74-9cf1-4dde-826f-02771b4c9f87_Enabled">
    <vt:lpwstr>true</vt:lpwstr>
  </property>
  <property fmtid="{D5CDD505-2E9C-101B-9397-08002B2CF9AE}" pid="3" name="MSIP_Label_1ff37d74-9cf1-4dde-826f-02771b4c9f87_SetDate">
    <vt:lpwstr>2022-10-21T00:23:48Z</vt:lpwstr>
  </property>
  <property fmtid="{D5CDD505-2E9C-101B-9397-08002B2CF9AE}" pid="4" name="MSIP_Label_1ff37d74-9cf1-4dde-826f-02771b4c9f87_Method">
    <vt:lpwstr>Standard</vt:lpwstr>
  </property>
  <property fmtid="{D5CDD505-2E9C-101B-9397-08002B2CF9AE}" pid="5" name="MSIP_Label_1ff37d74-9cf1-4dde-826f-02771b4c9f87_Name">
    <vt:lpwstr>General</vt:lpwstr>
  </property>
  <property fmtid="{D5CDD505-2E9C-101B-9397-08002B2CF9AE}" pid="6" name="MSIP_Label_1ff37d74-9cf1-4dde-826f-02771b4c9f87_SiteId">
    <vt:lpwstr>77f0b3b6-4bf3-4065-a89f-f91d3a4eb81d</vt:lpwstr>
  </property>
  <property fmtid="{D5CDD505-2E9C-101B-9397-08002B2CF9AE}" pid="7" name="MSIP_Label_1ff37d74-9cf1-4dde-826f-02771b4c9f87_ActionId">
    <vt:lpwstr>13496920-8006-4e5a-b276-6d3398ef4df7</vt:lpwstr>
  </property>
  <property fmtid="{D5CDD505-2E9C-101B-9397-08002B2CF9AE}" pid="8" name="MSIP_Label_1ff37d74-9cf1-4dde-826f-02771b4c9f87_ContentBits">
    <vt:lpwstr>0</vt:lpwstr>
  </property>
</Properties>
</file>